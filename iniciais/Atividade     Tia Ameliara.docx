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Default="00803F80">
      <w:pPr>
        <w:rPr>
          <w:lang w:val="pt-BR"/>
        </w:rPr>
      </w:pPr>
      <w:r>
        <w:rPr>
          <w:lang w:val="pt-BR"/>
        </w:rPr>
        <w:t>Atividade     Tia Ameliara</w:t>
      </w:r>
      <w:bookmarkStart w:id="0" w:name="_GoBack"/>
      <w:bookmarkEnd w:id="0"/>
    </w:p>
    <w:p w:rsidR="00803F80" w:rsidRDefault="00803F80">
      <w:pPr>
        <w:rPr>
          <w:lang w:val="pt-BR"/>
        </w:rPr>
      </w:pPr>
    </w:p>
    <w:p w:rsidR="00803F80" w:rsidRDefault="00803F80">
      <w:pPr>
        <w:rPr>
          <w:lang w:val="pt-BR"/>
        </w:rPr>
      </w:pPr>
      <w:r>
        <w:rPr>
          <w:lang w:val="pt-BR"/>
        </w:rPr>
        <w:t>Luan Vinicius</w:t>
      </w:r>
    </w:p>
    <w:p w:rsidR="00803F80" w:rsidRDefault="00803F80">
      <w:pPr>
        <w:rPr>
          <w:lang w:val="pt-BR"/>
        </w:rPr>
      </w:pPr>
      <w:r>
        <w:rPr>
          <w:lang w:val="pt-BR"/>
        </w:rPr>
        <w:t>Girlan Melo</w:t>
      </w:r>
    </w:p>
    <w:p w:rsidR="00803F80" w:rsidRDefault="00803F80">
      <w:pPr>
        <w:rPr>
          <w:lang w:val="pt-BR"/>
        </w:rPr>
      </w:pPr>
      <w:r>
        <w:rPr>
          <w:lang w:val="pt-BR"/>
        </w:rPr>
        <w:t>Pedro Henrique</w:t>
      </w:r>
    </w:p>
    <w:p w:rsidR="00803F80" w:rsidRDefault="00E343D6">
      <w:pPr>
        <w:rPr>
          <w:lang w:val="pt-BR"/>
        </w:rPr>
      </w:pPr>
      <w:r>
        <w:rPr>
          <w:lang w:val="pt-BR"/>
        </w:rPr>
        <w:t>Thiago Gabriel</w:t>
      </w:r>
    </w:p>
    <w:p w:rsidR="00803F80" w:rsidRDefault="00803F80">
      <w:pPr>
        <w:rPr>
          <w:lang w:val="pt-BR"/>
        </w:rPr>
      </w:pPr>
    </w:p>
    <w:p w:rsidR="00803F80" w:rsidRDefault="00803F80">
      <w:pPr>
        <w:rPr>
          <w:lang w:val="pt-BR"/>
        </w:rPr>
      </w:pPr>
    </w:p>
    <w:p w:rsidR="00803F80" w:rsidRDefault="00803F80">
      <w:pPr>
        <w:rPr>
          <w:lang w:val="pt-BR"/>
        </w:rPr>
      </w:pPr>
    </w:p>
    <w:p w:rsidR="00803F80" w:rsidRDefault="00803F80">
      <w:pPr>
        <w:rPr>
          <w:lang w:val="pt-BR"/>
        </w:rPr>
      </w:pPr>
    </w:p>
    <w:p w:rsidR="00803F80" w:rsidRDefault="00803F80">
      <w:pPr>
        <w:rPr>
          <w:lang w:val="pt-BR"/>
        </w:rPr>
      </w:pPr>
    </w:p>
    <w:p w:rsidR="00803F80" w:rsidRDefault="00803F80">
      <w:pPr>
        <w:rPr>
          <w:lang w:val="pt-BR"/>
        </w:rPr>
      </w:pPr>
    </w:p>
    <w:p w:rsidR="00803F80" w:rsidRDefault="00803F80">
      <w:pPr>
        <w:rPr>
          <w:lang w:val="pt-BR"/>
        </w:rPr>
      </w:pPr>
      <w:r>
        <w:rPr>
          <w:lang w:val="pt-BR"/>
        </w:rPr>
        <w:t>Questao 1)</w:t>
      </w:r>
    </w:p>
    <w:p w:rsidR="00803F80" w:rsidRDefault="00803F80">
      <w:pPr>
        <w:rPr>
          <w:lang w:val="pt-BR"/>
        </w:rPr>
      </w:pPr>
    </w:p>
    <w:p w:rsidR="00803F80" w:rsidRDefault="00803F80">
      <w:pPr>
        <w:rPr>
          <w:lang w:val="pt-BR"/>
        </w:rPr>
      </w:pPr>
    </w:p>
    <w:p w:rsidR="00803F80" w:rsidRDefault="00803F80">
      <w:pPr>
        <w:rPr>
          <w:lang w:val="pt-BR"/>
        </w:rPr>
      </w:pPr>
    </w:p>
    <w:p w:rsidR="00803F80" w:rsidRPr="00803F80" w:rsidRDefault="00803F80" w:rsidP="00803F80">
      <w:pPr>
        <w:rPr>
          <w:lang w:val="pt-BR"/>
        </w:rPr>
      </w:pPr>
      <w:r w:rsidRPr="00803F80">
        <w:rPr>
          <w:lang w:val="pt-BR"/>
        </w:rPr>
        <w:t>#include &lt;stdio.h&gt;</w:t>
      </w:r>
    </w:p>
    <w:p w:rsidR="00803F80" w:rsidRPr="00803F80" w:rsidRDefault="00803F80" w:rsidP="00803F80">
      <w:pPr>
        <w:rPr>
          <w:lang w:val="pt-BR"/>
        </w:rPr>
      </w:pPr>
      <w:r w:rsidRPr="00803F80">
        <w:rPr>
          <w:lang w:val="pt-BR"/>
        </w:rPr>
        <w:t>#include &lt;conio.h&gt;</w:t>
      </w:r>
    </w:p>
    <w:p w:rsidR="00803F80" w:rsidRPr="00803F80" w:rsidRDefault="00803F80" w:rsidP="00803F80">
      <w:pPr>
        <w:rPr>
          <w:lang w:val="pt-BR"/>
        </w:rPr>
      </w:pPr>
      <w:r w:rsidRPr="00803F80">
        <w:rPr>
          <w:lang w:val="pt-BR"/>
        </w:rPr>
        <w:t>#include &lt;stdlib.h&gt;</w:t>
      </w:r>
    </w:p>
    <w:p w:rsidR="00803F80" w:rsidRPr="00803F80" w:rsidRDefault="00803F80" w:rsidP="00803F80">
      <w:pPr>
        <w:rPr>
          <w:lang w:val="pt-BR"/>
        </w:rPr>
      </w:pPr>
    </w:p>
    <w:p w:rsidR="00803F80" w:rsidRPr="00803F80" w:rsidRDefault="00803F80" w:rsidP="00803F80">
      <w:pPr>
        <w:rPr>
          <w:lang w:val="pt-BR"/>
        </w:rPr>
      </w:pPr>
      <w:r w:rsidRPr="00803F80">
        <w:rPr>
          <w:lang w:val="pt-BR"/>
        </w:rPr>
        <w:t>main(){</w:t>
      </w:r>
    </w:p>
    <w:p w:rsidR="00803F80" w:rsidRPr="00803F80" w:rsidRDefault="00803F80" w:rsidP="00803F80">
      <w:pPr>
        <w:rPr>
          <w:lang w:val="pt-BR"/>
        </w:rPr>
      </w:pPr>
      <w:r w:rsidRPr="00803F80">
        <w:rPr>
          <w:lang w:val="pt-BR"/>
        </w:rPr>
        <w:tab/>
        <w:t>int ano, total;</w:t>
      </w:r>
    </w:p>
    <w:p w:rsidR="00803F80" w:rsidRPr="00803F80" w:rsidRDefault="00803F80" w:rsidP="00803F80">
      <w:pPr>
        <w:rPr>
          <w:lang w:val="pt-BR"/>
        </w:rPr>
      </w:pPr>
      <w:r w:rsidRPr="00803F80">
        <w:rPr>
          <w:lang w:val="pt-BR"/>
        </w:rPr>
        <w:tab/>
        <w:t>printf("\nDigite o ano que voce nasceu:" );</w:t>
      </w:r>
    </w:p>
    <w:p w:rsidR="00803F80" w:rsidRPr="00803F80" w:rsidRDefault="00803F80" w:rsidP="00803F80">
      <w:pPr>
        <w:rPr>
          <w:lang w:val="pt-BR"/>
        </w:rPr>
      </w:pPr>
      <w:r w:rsidRPr="00803F80">
        <w:rPr>
          <w:lang w:val="pt-BR"/>
        </w:rPr>
        <w:tab/>
        <w:t>scanf("%d",&amp; ano);</w:t>
      </w:r>
    </w:p>
    <w:p w:rsidR="00803F80" w:rsidRPr="00803F80" w:rsidRDefault="00803F80" w:rsidP="00803F80">
      <w:pPr>
        <w:rPr>
          <w:lang w:val="pt-BR"/>
        </w:rPr>
      </w:pPr>
      <w:r w:rsidRPr="00803F80">
        <w:rPr>
          <w:lang w:val="pt-BR"/>
        </w:rPr>
        <w:tab/>
        <w:t>total = 2023 - ano;</w:t>
      </w:r>
    </w:p>
    <w:p w:rsidR="00803F80" w:rsidRPr="00803F80" w:rsidRDefault="00803F80" w:rsidP="00803F80">
      <w:pPr>
        <w:rPr>
          <w:lang w:val="pt-BR"/>
        </w:rPr>
      </w:pPr>
      <w:r w:rsidRPr="00803F80">
        <w:rPr>
          <w:lang w:val="pt-BR"/>
        </w:rPr>
        <w:tab/>
        <w:t>printf("\nvoce tem %d anos de idade!\n",total);</w:t>
      </w:r>
    </w:p>
    <w:p w:rsidR="00E343D6" w:rsidRPr="00803F80" w:rsidRDefault="00803F80" w:rsidP="00803F80">
      <w:pPr>
        <w:rPr>
          <w:lang w:val="pt-BR"/>
        </w:rPr>
      </w:pPr>
      <w:r>
        <w:rPr>
          <w:lang w:val="pt-BR"/>
        </w:rPr>
        <w:tab/>
      </w:r>
    </w:p>
    <w:p w:rsidR="00803F80" w:rsidRPr="00803F80" w:rsidRDefault="00803F80" w:rsidP="00803F80">
      <w:pPr>
        <w:rPr>
          <w:lang w:val="pt-BR"/>
        </w:rPr>
      </w:pPr>
      <w:r w:rsidRPr="00803F80">
        <w:rPr>
          <w:lang w:val="pt-BR"/>
        </w:rPr>
        <w:tab/>
      </w:r>
    </w:p>
    <w:p w:rsidR="00803F80" w:rsidRDefault="00803F80" w:rsidP="00803F80">
      <w:pPr>
        <w:rPr>
          <w:lang w:val="pt-BR"/>
        </w:rPr>
      </w:pPr>
      <w:r w:rsidRPr="00803F80">
        <w:rPr>
          <w:lang w:val="pt-BR"/>
        </w:rPr>
        <w:t>}</w:t>
      </w:r>
    </w:p>
    <w:p w:rsidR="00803F80" w:rsidRDefault="00803F80" w:rsidP="00E343D6">
      <w:pPr>
        <w:pBdr>
          <w:bottom w:val="double" w:sz="6" w:space="6" w:color="auto"/>
        </w:pBdr>
        <w:rPr>
          <w:lang w:val="pt-BR"/>
        </w:rPr>
      </w:pPr>
    </w:p>
    <w:p w:rsidR="00803F80" w:rsidRDefault="00803F80" w:rsidP="00803F80">
      <w:pPr>
        <w:rPr>
          <w:lang w:val="pt-BR"/>
        </w:rPr>
      </w:pPr>
    </w:p>
    <w:p w:rsidR="00803F80" w:rsidRDefault="00803F80" w:rsidP="00803F80">
      <w:pPr>
        <w:rPr>
          <w:lang w:val="pt-BR"/>
        </w:rPr>
      </w:pPr>
      <w:r>
        <w:rPr>
          <w:lang w:val="pt-BR"/>
        </w:rPr>
        <w:t>Questão 2)</w:t>
      </w:r>
    </w:p>
    <w:p w:rsidR="00803F80" w:rsidRDefault="00803F80" w:rsidP="00803F80">
      <w:pPr>
        <w:rPr>
          <w:lang w:val="pt-BR"/>
        </w:rPr>
      </w:pPr>
    </w:p>
    <w:p w:rsidR="00803F80" w:rsidRPr="00803F80" w:rsidRDefault="00803F80" w:rsidP="00803F80">
      <w:pPr>
        <w:rPr>
          <w:lang w:val="pt-BR"/>
        </w:rPr>
      </w:pPr>
      <w:r w:rsidRPr="00803F80">
        <w:rPr>
          <w:lang w:val="pt-BR"/>
        </w:rPr>
        <w:t>#include &lt;stdio.h&gt;</w:t>
      </w:r>
    </w:p>
    <w:p w:rsidR="00803F80" w:rsidRPr="00803F80" w:rsidRDefault="00803F80" w:rsidP="00803F80">
      <w:pPr>
        <w:rPr>
          <w:lang w:val="pt-BR"/>
        </w:rPr>
      </w:pPr>
      <w:r w:rsidRPr="00803F80">
        <w:rPr>
          <w:lang w:val="pt-BR"/>
        </w:rPr>
        <w:t>#include &lt;conio.h&gt;</w:t>
      </w:r>
    </w:p>
    <w:p w:rsidR="00803F80" w:rsidRPr="00803F80" w:rsidRDefault="00803F80" w:rsidP="00803F80">
      <w:pPr>
        <w:rPr>
          <w:lang w:val="pt-BR"/>
        </w:rPr>
      </w:pPr>
      <w:r w:rsidRPr="00803F80">
        <w:rPr>
          <w:lang w:val="pt-BR"/>
        </w:rPr>
        <w:t>#include &lt;stdlib.h&gt;</w:t>
      </w:r>
    </w:p>
    <w:p w:rsidR="00803F80" w:rsidRPr="00803F80" w:rsidRDefault="00803F80" w:rsidP="00803F80">
      <w:pPr>
        <w:rPr>
          <w:lang w:val="pt-BR"/>
        </w:rPr>
      </w:pPr>
    </w:p>
    <w:p w:rsidR="00803F80" w:rsidRPr="00803F80" w:rsidRDefault="00803F80" w:rsidP="00803F80">
      <w:pPr>
        <w:rPr>
          <w:lang w:val="pt-BR"/>
        </w:rPr>
      </w:pPr>
      <w:r w:rsidRPr="00803F80">
        <w:rPr>
          <w:lang w:val="pt-BR"/>
        </w:rPr>
        <w:t>main(){</w:t>
      </w:r>
    </w:p>
    <w:p w:rsidR="00803F80" w:rsidRPr="00803F80" w:rsidRDefault="00803F80" w:rsidP="00803F80">
      <w:pPr>
        <w:rPr>
          <w:lang w:val="pt-BR"/>
        </w:rPr>
      </w:pPr>
      <w:r w:rsidRPr="00803F80">
        <w:rPr>
          <w:lang w:val="pt-BR"/>
        </w:rPr>
        <w:tab/>
        <w:t>int numero, ant, suc;</w:t>
      </w:r>
    </w:p>
    <w:p w:rsidR="00803F80" w:rsidRPr="00803F80" w:rsidRDefault="00803F80" w:rsidP="00803F80">
      <w:pPr>
        <w:rPr>
          <w:lang w:val="pt-BR"/>
        </w:rPr>
      </w:pPr>
      <w:r w:rsidRPr="00803F80">
        <w:rPr>
          <w:lang w:val="pt-BR"/>
        </w:rPr>
        <w:tab/>
      </w:r>
    </w:p>
    <w:p w:rsidR="00803F80" w:rsidRPr="00803F80" w:rsidRDefault="00803F80" w:rsidP="00803F80">
      <w:pPr>
        <w:rPr>
          <w:lang w:val="pt-BR"/>
        </w:rPr>
      </w:pPr>
      <w:r w:rsidRPr="00803F80">
        <w:rPr>
          <w:lang w:val="pt-BR"/>
        </w:rPr>
        <w:tab/>
        <w:t>printf("Digite um numero: ");</w:t>
      </w:r>
    </w:p>
    <w:p w:rsidR="00803F80" w:rsidRPr="00803F80" w:rsidRDefault="00803F80" w:rsidP="00803F80">
      <w:pPr>
        <w:rPr>
          <w:lang w:val="pt-BR"/>
        </w:rPr>
      </w:pPr>
      <w:r w:rsidRPr="00803F80">
        <w:rPr>
          <w:lang w:val="pt-BR"/>
        </w:rPr>
        <w:tab/>
        <w:t>scanf("%d", &amp;numero);</w:t>
      </w:r>
    </w:p>
    <w:p w:rsidR="00803F80" w:rsidRPr="00803F80" w:rsidRDefault="00803F80" w:rsidP="00803F80">
      <w:pPr>
        <w:rPr>
          <w:lang w:val="pt-BR"/>
        </w:rPr>
      </w:pPr>
      <w:r w:rsidRPr="00803F80">
        <w:rPr>
          <w:lang w:val="pt-BR"/>
        </w:rPr>
        <w:tab/>
      </w:r>
    </w:p>
    <w:p w:rsidR="00803F80" w:rsidRPr="00803F80" w:rsidRDefault="00803F80" w:rsidP="00803F80">
      <w:pPr>
        <w:rPr>
          <w:lang w:val="pt-BR"/>
        </w:rPr>
      </w:pPr>
      <w:r w:rsidRPr="00803F80">
        <w:rPr>
          <w:lang w:val="pt-BR"/>
        </w:rPr>
        <w:tab/>
        <w:t>ant = numero - 1;</w:t>
      </w:r>
    </w:p>
    <w:p w:rsidR="00803F80" w:rsidRPr="00803F80" w:rsidRDefault="00803F80" w:rsidP="00803F80">
      <w:pPr>
        <w:rPr>
          <w:lang w:val="pt-BR"/>
        </w:rPr>
      </w:pPr>
      <w:r w:rsidRPr="00803F80">
        <w:rPr>
          <w:lang w:val="pt-BR"/>
        </w:rPr>
        <w:tab/>
        <w:t>suc = numero + 1;</w:t>
      </w:r>
    </w:p>
    <w:p w:rsidR="00803F80" w:rsidRPr="00803F80" w:rsidRDefault="00803F80" w:rsidP="00803F80">
      <w:pPr>
        <w:rPr>
          <w:lang w:val="pt-BR"/>
        </w:rPr>
      </w:pPr>
      <w:r w:rsidRPr="00803F80">
        <w:rPr>
          <w:lang w:val="pt-BR"/>
        </w:rPr>
        <w:tab/>
      </w:r>
    </w:p>
    <w:p w:rsidR="00803F80" w:rsidRPr="00803F80" w:rsidRDefault="00803F80" w:rsidP="00803F80">
      <w:pPr>
        <w:rPr>
          <w:lang w:val="pt-BR"/>
        </w:rPr>
      </w:pPr>
      <w:r w:rsidRPr="00803F80">
        <w:rPr>
          <w:lang w:val="pt-BR"/>
        </w:rPr>
        <w:tab/>
        <w:t>printf("O antecessor de %d eh %d \n", numero, ant);</w:t>
      </w:r>
    </w:p>
    <w:p w:rsidR="00803F80" w:rsidRPr="00803F80" w:rsidRDefault="00803F80" w:rsidP="00803F80">
      <w:pPr>
        <w:rPr>
          <w:lang w:val="pt-BR"/>
        </w:rPr>
      </w:pPr>
      <w:r w:rsidRPr="00803F80">
        <w:rPr>
          <w:lang w:val="pt-BR"/>
        </w:rPr>
        <w:tab/>
        <w:t>printf("O sucessor de %d eh %d \n", numero, suc);</w:t>
      </w:r>
    </w:p>
    <w:p w:rsidR="00803F80" w:rsidRDefault="00803F80" w:rsidP="00803F80">
      <w:pPr>
        <w:rPr>
          <w:lang w:val="pt-BR"/>
        </w:rPr>
      </w:pPr>
      <w:r w:rsidRPr="00803F80">
        <w:rPr>
          <w:lang w:val="pt-BR"/>
        </w:rPr>
        <w:t>}</w:t>
      </w:r>
    </w:p>
    <w:p w:rsidR="00803F80" w:rsidRDefault="00803F80" w:rsidP="00803F80">
      <w:pPr>
        <w:rPr>
          <w:lang w:val="pt-BR"/>
        </w:rPr>
      </w:pPr>
    </w:p>
    <w:p w:rsidR="00803F80" w:rsidRDefault="00803F80" w:rsidP="00803F80">
      <w:pPr>
        <w:rPr>
          <w:lang w:val="pt-BR"/>
        </w:rPr>
      </w:pPr>
    </w:p>
    <w:p w:rsidR="00803F80" w:rsidRDefault="00803F80" w:rsidP="00803F80">
      <w:pPr>
        <w:rPr>
          <w:lang w:val="pt-BR"/>
        </w:rPr>
      </w:pPr>
      <w:r>
        <w:rPr>
          <w:lang w:val="pt-BR"/>
        </w:rPr>
        <w:lastRenderedPageBreak/>
        <w:t>Questão 3)</w:t>
      </w:r>
    </w:p>
    <w:p w:rsidR="00803F80" w:rsidRDefault="00803F80" w:rsidP="00803F80">
      <w:pPr>
        <w:rPr>
          <w:lang w:val="pt-BR"/>
        </w:rPr>
      </w:pPr>
    </w:p>
    <w:p w:rsidR="00803F80" w:rsidRDefault="00803F80" w:rsidP="00803F80">
      <w:pPr>
        <w:rPr>
          <w:lang w:val="pt-BR"/>
        </w:rPr>
      </w:pPr>
    </w:p>
    <w:p w:rsidR="00803F80" w:rsidRDefault="00803F80" w:rsidP="00803F80">
      <w:pPr>
        <w:rPr>
          <w:lang w:val="pt-BR"/>
        </w:rPr>
      </w:pPr>
    </w:p>
    <w:p w:rsidR="00803F80" w:rsidRPr="00803F80" w:rsidRDefault="00803F80" w:rsidP="00803F80">
      <w:pPr>
        <w:rPr>
          <w:lang w:val="pt-BR"/>
        </w:rPr>
      </w:pPr>
      <w:r w:rsidRPr="00803F80">
        <w:rPr>
          <w:lang w:val="pt-BR"/>
        </w:rPr>
        <w:t>#include &lt;stdio.h&gt;</w:t>
      </w:r>
    </w:p>
    <w:p w:rsidR="00803F80" w:rsidRPr="00803F80" w:rsidRDefault="00803F80" w:rsidP="00803F80">
      <w:pPr>
        <w:rPr>
          <w:lang w:val="pt-BR"/>
        </w:rPr>
      </w:pPr>
      <w:r w:rsidRPr="00803F80">
        <w:rPr>
          <w:lang w:val="pt-BR"/>
        </w:rPr>
        <w:t>#include &lt;conio.h&gt;</w:t>
      </w:r>
    </w:p>
    <w:p w:rsidR="00803F80" w:rsidRPr="00803F80" w:rsidRDefault="00803F80" w:rsidP="00803F80">
      <w:pPr>
        <w:rPr>
          <w:lang w:val="pt-BR"/>
        </w:rPr>
      </w:pPr>
      <w:r w:rsidRPr="00803F80">
        <w:rPr>
          <w:lang w:val="pt-BR"/>
        </w:rPr>
        <w:t>#include &lt;stdlib.h&gt;</w:t>
      </w:r>
    </w:p>
    <w:p w:rsidR="00803F80" w:rsidRDefault="00803F80" w:rsidP="00803F80">
      <w:pPr>
        <w:rPr>
          <w:lang w:val="pt-BR"/>
        </w:rPr>
      </w:pPr>
      <w:r>
        <w:rPr>
          <w:lang w:val="pt-BR"/>
        </w:rPr>
        <w:t>#include &lt;math.h&gt;</w:t>
      </w:r>
    </w:p>
    <w:p w:rsidR="00803F80" w:rsidRDefault="00803F80" w:rsidP="00803F80">
      <w:pPr>
        <w:rPr>
          <w:lang w:val="pt-BR"/>
        </w:rPr>
      </w:pPr>
    </w:p>
    <w:p w:rsidR="00803F80" w:rsidRDefault="00803F80" w:rsidP="00803F80">
      <w:pPr>
        <w:rPr>
          <w:lang w:val="pt-BR"/>
        </w:rPr>
      </w:pPr>
      <w:r>
        <w:rPr>
          <w:lang w:val="pt-BR"/>
        </w:rPr>
        <w:t>main(){</w:t>
      </w:r>
    </w:p>
    <w:p w:rsidR="00803F80" w:rsidRDefault="00803F80" w:rsidP="00803F80">
      <w:pPr>
        <w:rPr>
          <w:lang w:val="pt-BR"/>
        </w:rPr>
      </w:pPr>
      <w:r>
        <w:rPr>
          <w:lang w:val="pt-BR"/>
        </w:rPr>
        <w:t>int num, total;</w:t>
      </w:r>
    </w:p>
    <w:p w:rsidR="00803F80" w:rsidRDefault="00803F80" w:rsidP="00803F80">
      <w:pPr>
        <w:rPr>
          <w:lang w:val="pt-BR"/>
        </w:rPr>
      </w:pPr>
      <w:r>
        <w:rPr>
          <w:lang w:val="pt-BR"/>
        </w:rPr>
        <w:t>printf(“Digite um numero: “);</w:t>
      </w:r>
    </w:p>
    <w:p w:rsidR="00803F80" w:rsidRDefault="00803F80" w:rsidP="00803F80">
      <w:pPr>
        <w:rPr>
          <w:lang w:val="pt-BR"/>
        </w:rPr>
      </w:pPr>
      <w:r>
        <w:rPr>
          <w:lang w:val="pt-BR"/>
        </w:rPr>
        <w:t>scanf(“%d”, &amp; num);</w:t>
      </w:r>
    </w:p>
    <w:p w:rsidR="00803F80" w:rsidRDefault="00803F80" w:rsidP="00803F80">
      <w:pPr>
        <w:rPr>
          <w:lang w:val="pt-BR"/>
        </w:rPr>
      </w:pPr>
      <w:r>
        <w:rPr>
          <w:lang w:val="pt-BR"/>
        </w:rPr>
        <w:t>total = pow(num,3);</w:t>
      </w:r>
    </w:p>
    <w:p w:rsidR="00803F80" w:rsidRDefault="00803F80" w:rsidP="00803F80">
      <w:pPr>
        <w:rPr>
          <w:lang w:val="pt-BR"/>
        </w:rPr>
      </w:pPr>
      <w:r>
        <w:rPr>
          <w:lang w:val="pt-BR"/>
        </w:rPr>
        <w:t>printf(“O valor ao cubo eh %d”, total);</w:t>
      </w:r>
    </w:p>
    <w:p w:rsidR="00803F80" w:rsidRDefault="00803F80" w:rsidP="00803F80">
      <w:pPr>
        <w:rPr>
          <w:lang w:val="pt-BR"/>
        </w:rPr>
      </w:pPr>
    </w:p>
    <w:p w:rsidR="00803F80" w:rsidRDefault="00803F80" w:rsidP="00803F80">
      <w:pPr>
        <w:rPr>
          <w:lang w:val="pt-BR"/>
        </w:rPr>
      </w:pPr>
    </w:p>
    <w:p w:rsidR="00803F80" w:rsidRDefault="00803F80" w:rsidP="00803F80">
      <w:pPr>
        <w:rPr>
          <w:lang w:val="pt-BR"/>
        </w:rPr>
      </w:pPr>
      <w:r>
        <w:rPr>
          <w:lang w:val="pt-BR"/>
        </w:rPr>
        <w:t>}</w:t>
      </w:r>
    </w:p>
    <w:p w:rsidR="00E343D6" w:rsidRDefault="00E343D6" w:rsidP="00803F80">
      <w:pPr>
        <w:rPr>
          <w:lang w:val="pt-BR"/>
        </w:rPr>
      </w:pPr>
    </w:p>
    <w:p w:rsidR="00E343D6" w:rsidRDefault="00E343D6" w:rsidP="00803F80">
      <w:pPr>
        <w:rPr>
          <w:lang w:val="pt-BR"/>
        </w:rPr>
      </w:pPr>
      <w:r>
        <w:rPr>
          <w:lang w:val="pt-BR"/>
        </w:rPr>
        <w:t>Questão 4)</w:t>
      </w:r>
    </w:p>
    <w:p w:rsidR="00E343D6" w:rsidRDefault="00E343D6" w:rsidP="00803F80">
      <w:pPr>
        <w:rPr>
          <w:lang w:val="pt-BR"/>
        </w:rPr>
      </w:pPr>
    </w:p>
    <w:p w:rsidR="00E343D6" w:rsidRPr="00E343D6" w:rsidRDefault="00E343D6" w:rsidP="00E343D6">
      <w:pPr>
        <w:rPr>
          <w:lang w:val="pt-BR"/>
        </w:rPr>
      </w:pPr>
      <w:r w:rsidRPr="00E343D6">
        <w:rPr>
          <w:lang w:val="pt-BR"/>
        </w:rPr>
        <w:t>#include &lt;stdio.h&gt;</w:t>
      </w:r>
    </w:p>
    <w:p w:rsidR="00E343D6" w:rsidRPr="00E343D6" w:rsidRDefault="00E343D6" w:rsidP="00E343D6">
      <w:pPr>
        <w:rPr>
          <w:lang w:val="pt-BR"/>
        </w:rPr>
      </w:pPr>
      <w:r w:rsidRPr="00E343D6">
        <w:rPr>
          <w:lang w:val="pt-BR"/>
        </w:rPr>
        <w:t>#include &lt;stdlib.h&gt;</w:t>
      </w:r>
    </w:p>
    <w:p w:rsidR="00E343D6" w:rsidRPr="00E343D6" w:rsidRDefault="00E343D6" w:rsidP="00E343D6">
      <w:pPr>
        <w:rPr>
          <w:lang w:val="pt-BR"/>
        </w:rPr>
      </w:pPr>
      <w:r w:rsidRPr="00E343D6">
        <w:rPr>
          <w:lang w:val="pt-BR"/>
        </w:rPr>
        <w:t>#include &lt;conio.h&gt;</w:t>
      </w:r>
    </w:p>
    <w:p w:rsidR="00E343D6" w:rsidRPr="00E343D6" w:rsidRDefault="00E343D6" w:rsidP="00E343D6">
      <w:pPr>
        <w:rPr>
          <w:lang w:val="pt-BR"/>
        </w:rPr>
      </w:pPr>
    </w:p>
    <w:p w:rsidR="00E343D6" w:rsidRPr="00E343D6" w:rsidRDefault="00E343D6" w:rsidP="00E343D6">
      <w:pPr>
        <w:rPr>
          <w:lang w:val="pt-BR"/>
        </w:rPr>
      </w:pPr>
      <w:r w:rsidRPr="00E343D6">
        <w:rPr>
          <w:lang w:val="pt-BR"/>
        </w:rPr>
        <w:t>main(){</w:t>
      </w:r>
    </w:p>
    <w:p w:rsidR="00E343D6" w:rsidRPr="00E343D6" w:rsidRDefault="00E343D6" w:rsidP="00E343D6">
      <w:pPr>
        <w:rPr>
          <w:lang w:val="pt-BR"/>
        </w:rPr>
      </w:pPr>
      <w:r w:rsidRPr="00E343D6">
        <w:rPr>
          <w:lang w:val="pt-BR"/>
        </w:rPr>
        <w:tab/>
        <w:t>float salario, aumento, total, reajuste;</w:t>
      </w:r>
    </w:p>
    <w:p w:rsidR="00E343D6" w:rsidRPr="00E343D6" w:rsidRDefault="00E343D6" w:rsidP="00E343D6">
      <w:pPr>
        <w:rPr>
          <w:lang w:val="pt-BR"/>
        </w:rPr>
      </w:pPr>
      <w:r w:rsidRPr="00E343D6">
        <w:rPr>
          <w:lang w:val="pt-BR"/>
        </w:rPr>
        <w:tab/>
      </w:r>
    </w:p>
    <w:p w:rsidR="00E343D6" w:rsidRPr="00E343D6" w:rsidRDefault="00E343D6" w:rsidP="00E343D6">
      <w:pPr>
        <w:rPr>
          <w:lang w:val="pt-BR"/>
        </w:rPr>
      </w:pPr>
      <w:r w:rsidRPr="00E343D6">
        <w:rPr>
          <w:lang w:val="pt-BR"/>
        </w:rPr>
        <w:tab/>
        <w:t>printf("Digite o salario do funcionario: ");</w:t>
      </w:r>
    </w:p>
    <w:p w:rsidR="00E343D6" w:rsidRPr="00E343D6" w:rsidRDefault="00E343D6" w:rsidP="00E343D6">
      <w:pPr>
        <w:rPr>
          <w:lang w:val="pt-BR"/>
        </w:rPr>
      </w:pPr>
      <w:r w:rsidRPr="00E343D6">
        <w:rPr>
          <w:lang w:val="pt-BR"/>
        </w:rPr>
        <w:tab/>
        <w:t>scanf("%f", &amp;salario);</w:t>
      </w:r>
    </w:p>
    <w:p w:rsidR="00E343D6" w:rsidRPr="00E343D6" w:rsidRDefault="00E343D6" w:rsidP="00E343D6">
      <w:pPr>
        <w:rPr>
          <w:lang w:val="pt-BR"/>
        </w:rPr>
      </w:pPr>
      <w:r w:rsidRPr="00E343D6">
        <w:rPr>
          <w:lang w:val="pt-BR"/>
        </w:rPr>
        <w:tab/>
      </w:r>
    </w:p>
    <w:p w:rsidR="00E343D6" w:rsidRPr="00E343D6" w:rsidRDefault="00E343D6" w:rsidP="00E343D6">
      <w:pPr>
        <w:rPr>
          <w:lang w:val="pt-BR"/>
        </w:rPr>
      </w:pPr>
      <w:r w:rsidRPr="00E343D6">
        <w:rPr>
          <w:lang w:val="pt-BR"/>
        </w:rPr>
        <w:tab/>
        <w:t>printf("Digite o aumento do funcionario: ");</w:t>
      </w:r>
    </w:p>
    <w:p w:rsidR="00E343D6" w:rsidRPr="00E343D6" w:rsidRDefault="00E343D6" w:rsidP="00E343D6">
      <w:pPr>
        <w:rPr>
          <w:lang w:val="pt-BR"/>
        </w:rPr>
      </w:pPr>
      <w:r w:rsidRPr="00E343D6">
        <w:rPr>
          <w:lang w:val="pt-BR"/>
        </w:rPr>
        <w:tab/>
        <w:t>scanf("%f", &amp;aumento);</w:t>
      </w:r>
    </w:p>
    <w:p w:rsidR="00E343D6" w:rsidRPr="00E343D6" w:rsidRDefault="00E343D6" w:rsidP="00E343D6">
      <w:pPr>
        <w:rPr>
          <w:lang w:val="pt-BR"/>
        </w:rPr>
      </w:pPr>
      <w:r w:rsidRPr="00E343D6">
        <w:rPr>
          <w:lang w:val="pt-BR"/>
        </w:rPr>
        <w:tab/>
      </w:r>
    </w:p>
    <w:p w:rsidR="00E343D6" w:rsidRPr="00E343D6" w:rsidRDefault="00E343D6" w:rsidP="00E343D6">
      <w:pPr>
        <w:rPr>
          <w:lang w:val="pt-BR"/>
        </w:rPr>
      </w:pPr>
      <w:r w:rsidRPr="00E343D6">
        <w:rPr>
          <w:lang w:val="pt-BR"/>
        </w:rPr>
        <w:tab/>
        <w:t>total = aumento/100*salario;</w:t>
      </w:r>
    </w:p>
    <w:p w:rsidR="00E343D6" w:rsidRPr="00E343D6" w:rsidRDefault="00E343D6" w:rsidP="00E343D6">
      <w:pPr>
        <w:rPr>
          <w:lang w:val="pt-BR"/>
        </w:rPr>
      </w:pPr>
      <w:r w:rsidRPr="00E343D6">
        <w:rPr>
          <w:lang w:val="pt-BR"/>
        </w:rPr>
        <w:tab/>
        <w:t>reajuste= salario+total;</w:t>
      </w:r>
    </w:p>
    <w:p w:rsidR="00E343D6" w:rsidRPr="00E343D6" w:rsidRDefault="00E343D6" w:rsidP="00E343D6">
      <w:pPr>
        <w:rPr>
          <w:lang w:val="pt-BR"/>
        </w:rPr>
      </w:pPr>
      <w:r w:rsidRPr="00E343D6">
        <w:rPr>
          <w:lang w:val="pt-BR"/>
        </w:rPr>
        <w:tab/>
        <w:t>printf("O aumento foi de R$ %.2f", reajuste);</w:t>
      </w:r>
    </w:p>
    <w:p w:rsidR="00E343D6" w:rsidRDefault="00E343D6" w:rsidP="00E343D6">
      <w:pPr>
        <w:rPr>
          <w:lang w:val="pt-BR"/>
        </w:rPr>
      </w:pPr>
      <w:r w:rsidRPr="00E343D6">
        <w:rPr>
          <w:lang w:val="pt-BR"/>
        </w:rPr>
        <w:t>}</w:t>
      </w:r>
    </w:p>
    <w:p w:rsidR="00803F80" w:rsidRDefault="00803F80" w:rsidP="00803F80">
      <w:pPr>
        <w:rPr>
          <w:lang w:val="pt-BR"/>
        </w:rPr>
      </w:pPr>
    </w:p>
    <w:p w:rsidR="00E343D6" w:rsidRDefault="00E343D6" w:rsidP="00803F80">
      <w:pPr>
        <w:rPr>
          <w:lang w:val="pt-BR"/>
        </w:rPr>
      </w:pPr>
    </w:p>
    <w:p w:rsidR="00E343D6" w:rsidRDefault="00E343D6" w:rsidP="00803F80">
      <w:pPr>
        <w:rPr>
          <w:lang w:val="pt-BR"/>
        </w:rPr>
      </w:pPr>
    </w:p>
    <w:p w:rsidR="00E343D6" w:rsidRDefault="00E343D6" w:rsidP="00803F80">
      <w:pPr>
        <w:rPr>
          <w:lang w:val="pt-BR"/>
        </w:rPr>
      </w:pPr>
    </w:p>
    <w:p w:rsidR="00E343D6" w:rsidRDefault="00E343D6" w:rsidP="00803F80">
      <w:pPr>
        <w:rPr>
          <w:lang w:val="pt-BR"/>
        </w:rPr>
      </w:pPr>
    </w:p>
    <w:p w:rsidR="00E343D6" w:rsidRDefault="00E343D6" w:rsidP="00803F80">
      <w:pPr>
        <w:rPr>
          <w:lang w:val="pt-BR"/>
        </w:rPr>
      </w:pPr>
    </w:p>
    <w:p w:rsidR="00E343D6" w:rsidRDefault="00E343D6" w:rsidP="00803F80">
      <w:pPr>
        <w:rPr>
          <w:lang w:val="pt-BR"/>
        </w:rPr>
      </w:pPr>
    </w:p>
    <w:p w:rsidR="00E343D6" w:rsidRDefault="00E343D6" w:rsidP="00803F80">
      <w:pPr>
        <w:rPr>
          <w:lang w:val="pt-BR"/>
        </w:rPr>
      </w:pPr>
    </w:p>
    <w:p w:rsidR="00E343D6" w:rsidRDefault="00E343D6" w:rsidP="00803F80">
      <w:pPr>
        <w:rPr>
          <w:lang w:val="pt-BR"/>
        </w:rPr>
      </w:pPr>
    </w:p>
    <w:p w:rsidR="00E343D6" w:rsidRDefault="00E343D6" w:rsidP="00803F80">
      <w:pPr>
        <w:rPr>
          <w:lang w:val="pt-BR"/>
        </w:rPr>
      </w:pPr>
    </w:p>
    <w:p w:rsidR="00E343D6" w:rsidRDefault="00E343D6" w:rsidP="00803F80">
      <w:pPr>
        <w:rPr>
          <w:lang w:val="pt-BR"/>
        </w:rPr>
      </w:pPr>
    </w:p>
    <w:p w:rsidR="00E343D6" w:rsidRDefault="00E343D6" w:rsidP="00803F80">
      <w:pPr>
        <w:rPr>
          <w:lang w:val="pt-BR"/>
        </w:rPr>
      </w:pPr>
    </w:p>
    <w:p w:rsidR="00E343D6" w:rsidRDefault="00E343D6" w:rsidP="00803F80">
      <w:pPr>
        <w:rPr>
          <w:lang w:val="pt-BR"/>
        </w:rPr>
      </w:pPr>
    </w:p>
    <w:p w:rsidR="00E343D6" w:rsidRDefault="00E343D6" w:rsidP="00E343D6">
      <w:pPr>
        <w:rPr>
          <w:lang w:val="pt-BR"/>
        </w:rPr>
      </w:pPr>
      <w:r>
        <w:rPr>
          <w:lang w:val="pt-BR"/>
        </w:rPr>
        <w:lastRenderedPageBreak/>
        <w:t>Questao 5)</w:t>
      </w:r>
    </w:p>
    <w:p w:rsidR="00E343D6" w:rsidRDefault="00E343D6" w:rsidP="00E343D6">
      <w:pPr>
        <w:rPr>
          <w:lang w:val="pt-BR"/>
        </w:rPr>
      </w:pPr>
    </w:p>
    <w:p w:rsidR="00E343D6" w:rsidRPr="00E343D6" w:rsidRDefault="00E343D6" w:rsidP="00E343D6">
      <w:pPr>
        <w:rPr>
          <w:lang w:val="pt-BR"/>
        </w:rPr>
      </w:pPr>
      <w:r w:rsidRPr="00E343D6">
        <w:rPr>
          <w:lang w:val="pt-BR"/>
        </w:rPr>
        <w:t>#include &lt;stdio.h&gt;</w:t>
      </w:r>
    </w:p>
    <w:p w:rsidR="00E343D6" w:rsidRPr="00E343D6" w:rsidRDefault="00E343D6" w:rsidP="00E343D6">
      <w:pPr>
        <w:rPr>
          <w:lang w:val="pt-BR"/>
        </w:rPr>
      </w:pPr>
      <w:r w:rsidRPr="00E343D6">
        <w:rPr>
          <w:lang w:val="pt-BR"/>
        </w:rPr>
        <w:t>#include &lt;stdlib.h&gt;</w:t>
      </w:r>
    </w:p>
    <w:p w:rsidR="00E343D6" w:rsidRPr="00E343D6" w:rsidRDefault="00E343D6" w:rsidP="00E343D6">
      <w:pPr>
        <w:rPr>
          <w:lang w:val="pt-BR"/>
        </w:rPr>
      </w:pPr>
      <w:r w:rsidRPr="00E343D6">
        <w:rPr>
          <w:lang w:val="pt-BR"/>
        </w:rPr>
        <w:t>#include &lt;conio.h&gt;</w:t>
      </w:r>
    </w:p>
    <w:p w:rsidR="00E343D6" w:rsidRPr="00E343D6" w:rsidRDefault="00E343D6" w:rsidP="00E343D6">
      <w:pPr>
        <w:rPr>
          <w:lang w:val="pt-BR"/>
        </w:rPr>
      </w:pPr>
      <w:r w:rsidRPr="00E343D6">
        <w:rPr>
          <w:lang w:val="pt-BR"/>
        </w:rPr>
        <w:t>#include &lt;math.h&gt;</w:t>
      </w:r>
    </w:p>
    <w:p w:rsidR="00E343D6" w:rsidRPr="00E343D6" w:rsidRDefault="00E343D6" w:rsidP="00E343D6">
      <w:pPr>
        <w:rPr>
          <w:lang w:val="pt-BR"/>
        </w:rPr>
      </w:pPr>
      <w:r w:rsidRPr="00E343D6">
        <w:rPr>
          <w:lang w:val="pt-BR"/>
        </w:rPr>
        <w:t>#include &lt;locale.h&gt;</w:t>
      </w:r>
    </w:p>
    <w:p w:rsidR="00E343D6" w:rsidRPr="00E343D6" w:rsidRDefault="00E343D6" w:rsidP="00E343D6">
      <w:pPr>
        <w:rPr>
          <w:lang w:val="pt-BR"/>
        </w:rPr>
      </w:pPr>
    </w:p>
    <w:p w:rsidR="00E343D6" w:rsidRPr="00E343D6" w:rsidRDefault="00E343D6" w:rsidP="00E343D6">
      <w:pPr>
        <w:rPr>
          <w:lang w:val="pt-BR"/>
        </w:rPr>
      </w:pPr>
      <w:r w:rsidRPr="00E343D6">
        <w:rPr>
          <w:lang w:val="pt-BR"/>
        </w:rPr>
        <w:t>main(){</w:t>
      </w:r>
    </w:p>
    <w:p w:rsidR="00E343D6" w:rsidRPr="00E343D6" w:rsidRDefault="00E343D6" w:rsidP="00E343D6">
      <w:pPr>
        <w:rPr>
          <w:lang w:val="pt-BR"/>
        </w:rPr>
      </w:pPr>
      <w:r w:rsidRPr="00E343D6">
        <w:rPr>
          <w:lang w:val="pt-BR"/>
        </w:rPr>
        <w:tab/>
      </w:r>
    </w:p>
    <w:p w:rsidR="00E343D6" w:rsidRPr="00E343D6" w:rsidRDefault="00E343D6" w:rsidP="00E343D6">
      <w:pPr>
        <w:rPr>
          <w:lang w:val="pt-BR"/>
        </w:rPr>
      </w:pPr>
      <w:r w:rsidRPr="00E343D6">
        <w:rPr>
          <w:lang w:val="pt-BR"/>
        </w:rPr>
        <w:tab/>
        <w:t>setlocale(LC_ALL,"portuguese");</w:t>
      </w:r>
    </w:p>
    <w:p w:rsidR="00E343D6" w:rsidRPr="00E343D6" w:rsidRDefault="00E343D6" w:rsidP="00E343D6">
      <w:pPr>
        <w:rPr>
          <w:lang w:val="pt-BR"/>
        </w:rPr>
      </w:pPr>
      <w:r w:rsidRPr="00E343D6">
        <w:rPr>
          <w:lang w:val="pt-BR"/>
        </w:rPr>
        <w:tab/>
        <w:t>float votosB, votosN, votosV, totalV, prctgmVB, prctgmVN, prctgmVV;</w:t>
      </w:r>
    </w:p>
    <w:p w:rsidR="00E343D6" w:rsidRPr="00E343D6" w:rsidRDefault="00E343D6" w:rsidP="00E343D6">
      <w:pPr>
        <w:rPr>
          <w:lang w:val="pt-BR"/>
        </w:rPr>
      </w:pPr>
      <w:r w:rsidRPr="00E343D6">
        <w:rPr>
          <w:lang w:val="pt-BR"/>
        </w:rPr>
        <w:tab/>
      </w:r>
    </w:p>
    <w:p w:rsidR="00E343D6" w:rsidRPr="00E343D6" w:rsidRDefault="00E343D6" w:rsidP="00E343D6">
      <w:pPr>
        <w:rPr>
          <w:lang w:val="pt-BR"/>
        </w:rPr>
      </w:pPr>
      <w:r w:rsidRPr="00E343D6">
        <w:rPr>
          <w:lang w:val="pt-BR"/>
        </w:rPr>
        <w:tab/>
        <w:t>printf("\nDigite a quantidade de votos brancos é: ");</w:t>
      </w:r>
    </w:p>
    <w:p w:rsidR="00E343D6" w:rsidRPr="00E343D6" w:rsidRDefault="00E343D6" w:rsidP="00E343D6">
      <w:pPr>
        <w:rPr>
          <w:lang w:val="pt-BR"/>
        </w:rPr>
      </w:pPr>
      <w:r w:rsidRPr="00E343D6">
        <w:rPr>
          <w:lang w:val="pt-BR"/>
        </w:rPr>
        <w:tab/>
        <w:t>scanf("%f", &amp;votosB);</w:t>
      </w:r>
    </w:p>
    <w:p w:rsidR="00E343D6" w:rsidRPr="00E343D6" w:rsidRDefault="00E343D6" w:rsidP="00E343D6">
      <w:pPr>
        <w:rPr>
          <w:lang w:val="pt-BR"/>
        </w:rPr>
      </w:pPr>
    </w:p>
    <w:p w:rsidR="00E343D6" w:rsidRPr="00E343D6" w:rsidRDefault="00E343D6" w:rsidP="00E343D6">
      <w:pPr>
        <w:rPr>
          <w:lang w:val="pt-BR"/>
        </w:rPr>
      </w:pPr>
      <w:r w:rsidRPr="00E343D6">
        <w:rPr>
          <w:lang w:val="pt-BR"/>
        </w:rPr>
        <w:tab/>
      </w:r>
    </w:p>
    <w:p w:rsidR="00E343D6" w:rsidRPr="00E343D6" w:rsidRDefault="00E343D6" w:rsidP="00E343D6">
      <w:pPr>
        <w:rPr>
          <w:lang w:val="pt-BR"/>
        </w:rPr>
      </w:pPr>
      <w:r w:rsidRPr="00E343D6">
        <w:rPr>
          <w:lang w:val="pt-BR"/>
        </w:rPr>
        <w:tab/>
        <w:t>printf("\nDigite a quantidade de votos nulos é: ");</w:t>
      </w:r>
    </w:p>
    <w:p w:rsidR="00E343D6" w:rsidRPr="00E343D6" w:rsidRDefault="00E343D6" w:rsidP="00E343D6">
      <w:pPr>
        <w:rPr>
          <w:lang w:val="pt-BR"/>
        </w:rPr>
      </w:pPr>
      <w:r w:rsidRPr="00E343D6">
        <w:rPr>
          <w:lang w:val="pt-BR"/>
        </w:rPr>
        <w:tab/>
        <w:t>scanf("%f", &amp;votosN);</w:t>
      </w:r>
    </w:p>
    <w:p w:rsidR="00E343D6" w:rsidRPr="00E343D6" w:rsidRDefault="00E343D6" w:rsidP="00E343D6">
      <w:pPr>
        <w:rPr>
          <w:lang w:val="pt-BR"/>
        </w:rPr>
      </w:pPr>
    </w:p>
    <w:p w:rsidR="00E343D6" w:rsidRPr="00E343D6" w:rsidRDefault="00E343D6" w:rsidP="00E343D6">
      <w:pPr>
        <w:rPr>
          <w:lang w:val="pt-BR"/>
        </w:rPr>
      </w:pPr>
      <w:r w:rsidRPr="00E343D6">
        <w:rPr>
          <w:lang w:val="pt-BR"/>
        </w:rPr>
        <w:tab/>
      </w:r>
    </w:p>
    <w:p w:rsidR="00E343D6" w:rsidRPr="00E343D6" w:rsidRDefault="00E343D6" w:rsidP="00E343D6">
      <w:pPr>
        <w:rPr>
          <w:lang w:val="pt-BR"/>
        </w:rPr>
      </w:pPr>
      <w:r w:rsidRPr="00E343D6">
        <w:rPr>
          <w:lang w:val="pt-BR"/>
        </w:rPr>
        <w:tab/>
        <w:t>printf("\nDigite a quantidade de votos validos é: ");</w:t>
      </w:r>
    </w:p>
    <w:p w:rsidR="00E343D6" w:rsidRPr="00E343D6" w:rsidRDefault="00E343D6" w:rsidP="00E343D6">
      <w:pPr>
        <w:rPr>
          <w:lang w:val="pt-BR"/>
        </w:rPr>
      </w:pPr>
      <w:r w:rsidRPr="00E343D6">
        <w:rPr>
          <w:lang w:val="pt-BR"/>
        </w:rPr>
        <w:tab/>
        <w:t>scanf("%f", &amp;votosV);</w:t>
      </w:r>
    </w:p>
    <w:p w:rsidR="00E343D6" w:rsidRPr="00E343D6" w:rsidRDefault="00E343D6" w:rsidP="00E343D6">
      <w:pPr>
        <w:rPr>
          <w:lang w:val="pt-BR"/>
        </w:rPr>
      </w:pPr>
      <w:r w:rsidRPr="00E343D6">
        <w:rPr>
          <w:lang w:val="pt-BR"/>
        </w:rPr>
        <w:tab/>
      </w:r>
    </w:p>
    <w:p w:rsidR="00E343D6" w:rsidRPr="00E343D6" w:rsidRDefault="00E343D6" w:rsidP="00E343D6">
      <w:pPr>
        <w:rPr>
          <w:lang w:val="pt-BR"/>
        </w:rPr>
      </w:pPr>
      <w:r w:rsidRPr="00E343D6">
        <w:rPr>
          <w:lang w:val="pt-BR"/>
        </w:rPr>
        <w:tab/>
      </w:r>
      <w:r w:rsidRPr="00E343D6">
        <w:rPr>
          <w:lang w:val="pt-BR"/>
        </w:rPr>
        <w:tab/>
        <w:t>totalV=votosB+votosN+votosV;</w:t>
      </w:r>
    </w:p>
    <w:p w:rsidR="00E343D6" w:rsidRPr="00E343D6" w:rsidRDefault="00E343D6" w:rsidP="00E343D6">
      <w:pPr>
        <w:rPr>
          <w:lang w:val="pt-BR"/>
        </w:rPr>
      </w:pPr>
      <w:r w:rsidRPr="00E343D6">
        <w:rPr>
          <w:lang w:val="pt-BR"/>
        </w:rPr>
        <w:tab/>
        <w:t>prctgmVV=(votosV/100)*totalV;</w:t>
      </w:r>
    </w:p>
    <w:p w:rsidR="00E343D6" w:rsidRPr="00E343D6" w:rsidRDefault="00E343D6" w:rsidP="00E343D6">
      <w:pPr>
        <w:rPr>
          <w:lang w:val="pt-BR"/>
        </w:rPr>
      </w:pPr>
      <w:r w:rsidRPr="00E343D6">
        <w:rPr>
          <w:lang w:val="pt-BR"/>
        </w:rPr>
        <w:tab/>
      </w:r>
      <w:r w:rsidRPr="00E343D6">
        <w:rPr>
          <w:lang w:val="pt-BR"/>
        </w:rPr>
        <w:tab/>
        <w:t>prctgmVB=(votosB/100)*totalV;</w:t>
      </w:r>
    </w:p>
    <w:p w:rsidR="00E343D6" w:rsidRPr="00E343D6" w:rsidRDefault="00E343D6" w:rsidP="00E343D6">
      <w:pPr>
        <w:rPr>
          <w:lang w:val="pt-BR"/>
        </w:rPr>
      </w:pPr>
      <w:r w:rsidRPr="00E343D6">
        <w:rPr>
          <w:lang w:val="pt-BR"/>
        </w:rPr>
        <w:tab/>
      </w:r>
      <w:r w:rsidRPr="00E343D6">
        <w:rPr>
          <w:lang w:val="pt-BR"/>
        </w:rPr>
        <w:tab/>
      </w:r>
      <w:r w:rsidRPr="00E343D6">
        <w:rPr>
          <w:lang w:val="pt-BR"/>
        </w:rPr>
        <w:tab/>
        <w:t>prctgmVN=(votosN/100)*totalV;</w:t>
      </w:r>
    </w:p>
    <w:p w:rsidR="00E343D6" w:rsidRPr="00E343D6" w:rsidRDefault="00E343D6" w:rsidP="00E343D6">
      <w:pPr>
        <w:rPr>
          <w:lang w:val="pt-BR"/>
        </w:rPr>
      </w:pPr>
      <w:r w:rsidRPr="00E343D6">
        <w:rPr>
          <w:lang w:val="pt-BR"/>
        </w:rPr>
        <w:tab/>
      </w:r>
    </w:p>
    <w:p w:rsidR="00E343D6" w:rsidRPr="00E343D6" w:rsidRDefault="00E343D6" w:rsidP="00E343D6">
      <w:pPr>
        <w:rPr>
          <w:lang w:val="pt-BR"/>
        </w:rPr>
      </w:pPr>
      <w:r w:rsidRPr="00E343D6">
        <w:rPr>
          <w:lang w:val="pt-BR"/>
        </w:rPr>
        <w:tab/>
      </w:r>
    </w:p>
    <w:p w:rsidR="00E343D6" w:rsidRPr="00E343D6" w:rsidRDefault="00E343D6" w:rsidP="00E343D6">
      <w:pPr>
        <w:rPr>
          <w:lang w:val="pt-BR"/>
        </w:rPr>
      </w:pPr>
    </w:p>
    <w:p w:rsidR="00E343D6" w:rsidRPr="00E343D6" w:rsidRDefault="00E343D6" w:rsidP="00E343D6">
      <w:pPr>
        <w:rPr>
          <w:lang w:val="pt-BR"/>
        </w:rPr>
      </w:pPr>
      <w:r w:rsidRPr="00E343D6">
        <w:rPr>
          <w:lang w:val="pt-BR"/>
        </w:rPr>
        <w:tab/>
      </w:r>
    </w:p>
    <w:p w:rsidR="00E343D6" w:rsidRPr="00E343D6" w:rsidRDefault="00E343D6" w:rsidP="00E343D6">
      <w:pPr>
        <w:rPr>
          <w:lang w:val="pt-BR"/>
        </w:rPr>
      </w:pPr>
      <w:r w:rsidRPr="00E343D6">
        <w:rPr>
          <w:lang w:val="pt-BR"/>
        </w:rPr>
        <w:tab/>
        <w:t>printf("\nTotal de votos eh %.2f\n", totalV);</w:t>
      </w:r>
    </w:p>
    <w:p w:rsidR="00E343D6" w:rsidRPr="00E343D6" w:rsidRDefault="00E343D6" w:rsidP="00E343D6">
      <w:pPr>
        <w:rPr>
          <w:lang w:val="pt-BR"/>
        </w:rPr>
      </w:pPr>
      <w:r w:rsidRPr="00E343D6">
        <w:rPr>
          <w:lang w:val="pt-BR"/>
        </w:rPr>
        <w:tab/>
        <w:t>printf("\nPorcentagem de votos Brancos: %.2f %%\n ", prctgmVB);</w:t>
      </w:r>
    </w:p>
    <w:p w:rsidR="00E343D6" w:rsidRPr="00E343D6" w:rsidRDefault="00E343D6" w:rsidP="00E343D6">
      <w:pPr>
        <w:rPr>
          <w:lang w:val="pt-BR"/>
        </w:rPr>
      </w:pPr>
      <w:r w:rsidRPr="00E343D6">
        <w:rPr>
          <w:lang w:val="pt-BR"/>
        </w:rPr>
        <w:tab/>
        <w:t>printf("\nPorcentagem de votos Nulos: %.2f %%\n ", prctgmVN);</w:t>
      </w:r>
    </w:p>
    <w:p w:rsidR="00E343D6" w:rsidRPr="00E343D6" w:rsidRDefault="00E343D6" w:rsidP="00E343D6">
      <w:pPr>
        <w:rPr>
          <w:lang w:val="pt-BR"/>
        </w:rPr>
      </w:pPr>
      <w:r w:rsidRPr="00E343D6">
        <w:rPr>
          <w:lang w:val="pt-BR"/>
        </w:rPr>
        <w:tab/>
        <w:t>printf("\nPorcentagem de votos Validos: %.2f %%\n ", prctgmVV);</w:t>
      </w:r>
    </w:p>
    <w:p w:rsidR="00E343D6" w:rsidRPr="00E343D6" w:rsidRDefault="00E343D6" w:rsidP="00E343D6">
      <w:pPr>
        <w:rPr>
          <w:lang w:val="pt-BR"/>
        </w:rPr>
      </w:pPr>
      <w:r w:rsidRPr="00E343D6">
        <w:rPr>
          <w:lang w:val="pt-BR"/>
        </w:rPr>
        <w:tab/>
      </w:r>
    </w:p>
    <w:p w:rsidR="00E343D6" w:rsidRPr="00E343D6" w:rsidRDefault="00E343D6" w:rsidP="00E343D6">
      <w:pPr>
        <w:rPr>
          <w:lang w:val="pt-BR"/>
        </w:rPr>
      </w:pPr>
      <w:r w:rsidRPr="00E343D6">
        <w:rPr>
          <w:lang w:val="pt-BR"/>
        </w:rPr>
        <w:tab/>
        <w:t>system("pause");</w:t>
      </w:r>
    </w:p>
    <w:p w:rsidR="00E343D6" w:rsidRPr="00E343D6" w:rsidRDefault="00E343D6" w:rsidP="00E343D6">
      <w:pPr>
        <w:rPr>
          <w:lang w:val="pt-BR"/>
        </w:rPr>
      </w:pPr>
      <w:r w:rsidRPr="00E343D6">
        <w:rPr>
          <w:lang w:val="pt-BR"/>
        </w:rPr>
        <w:tab/>
      </w:r>
    </w:p>
    <w:p w:rsidR="00E343D6" w:rsidRDefault="00E343D6" w:rsidP="00E343D6">
      <w:pPr>
        <w:rPr>
          <w:lang w:val="pt-BR"/>
        </w:rPr>
      </w:pPr>
      <w:r w:rsidRPr="00E343D6">
        <w:rPr>
          <w:lang w:val="pt-BR"/>
        </w:rPr>
        <w:t>}</w:t>
      </w:r>
    </w:p>
    <w:p w:rsidR="00E343D6" w:rsidRDefault="00E343D6" w:rsidP="00803F80">
      <w:pPr>
        <w:rPr>
          <w:lang w:val="pt-BR"/>
        </w:rPr>
      </w:pPr>
    </w:p>
    <w:p w:rsidR="00E343D6" w:rsidRDefault="00E343D6" w:rsidP="00803F80">
      <w:pPr>
        <w:rPr>
          <w:lang w:val="pt-BR"/>
        </w:rPr>
      </w:pPr>
    </w:p>
    <w:p w:rsidR="00E343D6" w:rsidRDefault="00E343D6" w:rsidP="00803F80">
      <w:pPr>
        <w:rPr>
          <w:lang w:val="pt-BR"/>
        </w:rPr>
      </w:pPr>
    </w:p>
    <w:p w:rsidR="00E343D6" w:rsidRDefault="00E343D6" w:rsidP="00803F80">
      <w:pPr>
        <w:rPr>
          <w:lang w:val="pt-BR"/>
        </w:rPr>
      </w:pPr>
    </w:p>
    <w:p w:rsidR="00E343D6" w:rsidRDefault="00E343D6" w:rsidP="00803F80">
      <w:pPr>
        <w:rPr>
          <w:lang w:val="pt-BR"/>
        </w:rPr>
      </w:pPr>
    </w:p>
    <w:p w:rsidR="00E343D6" w:rsidRDefault="00E343D6" w:rsidP="00803F80">
      <w:pPr>
        <w:rPr>
          <w:lang w:val="pt-BR"/>
        </w:rPr>
      </w:pPr>
    </w:p>
    <w:p w:rsidR="00E343D6" w:rsidRDefault="00E343D6" w:rsidP="00803F80">
      <w:pPr>
        <w:rPr>
          <w:lang w:val="pt-BR"/>
        </w:rPr>
      </w:pPr>
    </w:p>
    <w:p w:rsidR="00E343D6" w:rsidRDefault="00E343D6" w:rsidP="00803F80">
      <w:pPr>
        <w:rPr>
          <w:lang w:val="pt-BR"/>
        </w:rPr>
      </w:pPr>
    </w:p>
    <w:p w:rsidR="00E343D6" w:rsidRDefault="00E343D6" w:rsidP="00803F80">
      <w:pPr>
        <w:rPr>
          <w:lang w:val="pt-BR"/>
        </w:rPr>
      </w:pPr>
    </w:p>
    <w:p w:rsidR="00E343D6" w:rsidRDefault="00E343D6" w:rsidP="00803F80">
      <w:pPr>
        <w:rPr>
          <w:lang w:val="pt-BR"/>
        </w:rPr>
      </w:pPr>
    </w:p>
    <w:p w:rsidR="00E343D6" w:rsidRDefault="00E343D6" w:rsidP="00803F80">
      <w:pPr>
        <w:rPr>
          <w:lang w:val="pt-BR"/>
        </w:rPr>
      </w:pPr>
    </w:p>
    <w:p w:rsidR="00E343D6" w:rsidRDefault="00E343D6" w:rsidP="00803F80">
      <w:pPr>
        <w:rPr>
          <w:lang w:val="pt-BR"/>
        </w:rPr>
      </w:pPr>
    </w:p>
    <w:p w:rsidR="00E343D6" w:rsidRDefault="00E343D6" w:rsidP="00803F80">
      <w:pPr>
        <w:rPr>
          <w:lang w:val="pt-BR"/>
        </w:rPr>
      </w:pPr>
    </w:p>
    <w:p w:rsidR="00E343D6" w:rsidRDefault="00E343D6" w:rsidP="00803F80">
      <w:pPr>
        <w:rPr>
          <w:lang w:val="pt-BR"/>
        </w:rPr>
      </w:pPr>
    </w:p>
    <w:p w:rsidR="00E343D6" w:rsidRDefault="00E343D6" w:rsidP="00803F80">
      <w:pPr>
        <w:rPr>
          <w:lang w:val="pt-BR"/>
        </w:rPr>
      </w:pPr>
    </w:p>
    <w:p w:rsidR="00E343D6" w:rsidRDefault="00E343D6" w:rsidP="00803F80">
      <w:pPr>
        <w:rPr>
          <w:lang w:val="pt-BR"/>
        </w:rPr>
      </w:pPr>
      <w:r>
        <w:rPr>
          <w:lang w:val="pt-BR"/>
        </w:rPr>
        <w:t>Questao 6)</w:t>
      </w:r>
    </w:p>
    <w:p w:rsidR="00E343D6" w:rsidRDefault="00E343D6" w:rsidP="00803F80">
      <w:pPr>
        <w:rPr>
          <w:lang w:val="pt-BR"/>
        </w:rPr>
      </w:pPr>
    </w:p>
    <w:p w:rsidR="00E343D6" w:rsidRDefault="00E343D6" w:rsidP="00803F80">
      <w:pPr>
        <w:rPr>
          <w:lang w:val="pt-BR"/>
        </w:rPr>
      </w:pPr>
    </w:p>
    <w:p w:rsidR="00E343D6" w:rsidRPr="00E343D6" w:rsidRDefault="00E343D6" w:rsidP="00E343D6">
      <w:pPr>
        <w:rPr>
          <w:lang w:val="pt-BR"/>
        </w:rPr>
      </w:pPr>
      <w:r w:rsidRPr="00E343D6">
        <w:rPr>
          <w:lang w:val="pt-BR"/>
        </w:rPr>
        <w:t>#include &lt;stdio.h&gt;</w:t>
      </w:r>
    </w:p>
    <w:p w:rsidR="00E343D6" w:rsidRPr="00E343D6" w:rsidRDefault="00E343D6" w:rsidP="00E343D6">
      <w:pPr>
        <w:rPr>
          <w:lang w:val="pt-BR"/>
        </w:rPr>
      </w:pPr>
      <w:r w:rsidRPr="00E343D6">
        <w:rPr>
          <w:lang w:val="pt-BR"/>
        </w:rPr>
        <w:t>#include &lt;stdlib.h&gt;</w:t>
      </w:r>
    </w:p>
    <w:p w:rsidR="00E343D6" w:rsidRPr="00E343D6" w:rsidRDefault="00E343D6" w:rsidP="00E343D6">
      <w:pPr>
        <w:rPr>
          <w:lang w:val="pt-BR"/>
        </w:rPr>
      </w:pPr>
      <w:r w:rsidRPr="00E343D6">
        <w:rPr>
          <w:lang w:val="pt-BR"/>
        </w:rPr>
        <w:t>#include &lt;conio.h&gt;</w:t>
      </w:r>
    </w:p>
    <w:p w:rsidR="00E343D6" w:rsidRPr="00E343D6" w:rsidRDefault="00E343D6" w:rsidP="00E343D6">
      <w:pPr>
        <w:rPr>
          <w:lang w:val="pt-BR"/>
        </w:rPr>
      </w:pPr>
      <w:r w:rsidRPr="00E343D6">
        <w:rPr>
          <w:lang w:val="pt-BR"/>
        </w:rPr>
        <w:t>#include &lt;strings.h&gt;</w:t>
      </w:r>
    </w:p>
    <w:p w:rsidR="00E343D6" w:rsidRPr="00E343D6" w:rsidRDefault="00E343D6" w:rsidP="00E343D6">
      <w:pPr>
        <w:rPr>
          <w:lang w:val="pt-BR"/>
        </w:rPr>
      </w:pPr>
      <w:r w:rsidRPr="00E343D6">
        <w:rPr>
          <w:lang w:val="pt-BR"/>
        </w:rPr>
        <w:t>#include &lt;locale.h&gt;</w:t>
      </w:r>
    </w:p>
    <w:p w:rsidR="00E343D6" w:rsidRPr="00E343D6" w:rsidRDefault="00E343D6" w:rsidP="00E343D6">
      <w:pPr>
        <w:rPr>
          <w:lang w:val="pt-BR"/>
        </w:rPr>
      </w:pPr>
    </w:p>
    <w:p w:rsidR="00E343D6" w:rsidRPr="00E343D6" w:rsidRDefault="00E343D6" w:rsidP="00E343D6">
      <w:pPr>
        <w:rPr>
          <w:lang w:val="pt-BR"/>
        </w:rPr>
      </w:pPr>
      <w:r w:rsidRPr="00E343D6">
        <w:rPr>
          <w:lang w:val="pt-BR"/>
        </w:rPr>
        <w:t>main(){</w:t>
      </w:r>
    </w:p>
    <w:p w:rsidR="00E343D6" w:rsidRPr="00E343D6" w:rsidRDefault="00E343D6" w:rsidP="00E343D6">
      <w:pPr>
        <w:rPr>
          <w:lang w:val="pt-BR"/>
        </w:rPr>
      </w:pPr>
      <w:r w:rsidRPr="00E343D6">
        <w:rPr>
          <w:lang w:val="pt-BR"/>
        </w:rPr>
        <w:tab/>
      </w:r>
    </w:p>
    <w:p w:rsidR="00E343D6" w:rsidRPr="00E343D6" w:rsidRDefault="00E343D6" w:rsidP="00E343D6">
      <w:pPr>
        <w:rPr>
          <w:lang w:val="pt-BR"/>
        </w:rPr>
      </w:pPr>
      <w:r w:rsidRPr="00E343D6">
        <w:rPr>
          <w:lang w:val="pt-BR"/>
        </w:rPr>
        <w:tab/>
        <w:t>setlocale(LC_ALL,"portuguese");</w:t>
      </w:r>
    </w:p>
    <w:p w:rsidR="00E343D6" w:rsidRPr="00E343D6" w:rsidRDefault="00E343D6" w:rsidP="00E343D6">
      <w:pPr>
        <w:rPr>
          <w:lang w:val="pt-BR"/>
        </w:rPr>
      </w:pPr>
      <w:r w:rsidRPr="00E343D6">
        <w:rPr>
          <w:lang w:val="pt-BR"/>
        </w:rPr>
        <w:tab/>
        <w:t>int totalPrestacoes, totalPrestacoespg, qntPrestacoesSpgr, qntfltpgr;</w:t>
      </w:r>
    </w:p>
    <w:p w:rsidR="00E343D6" w:rsidRPr="00E343D6" w:rsidRDefault="00E343D6" w:rsidP="00E343D6">
      <w:pPr>
        <w:rPr>
          <w:lang w:val="pt-BR"/>
        </w:rPr>
      </w:pPr>
      <w:r w:rsidRPr="00E343D6">
        <w:rPr>
          <w:lang w:val="pt-BR"/>
        </w:rPr>
        <w:tab/>
        <w:t>float vlrPrestacao, sldDVDr;</w:t>
      </w:r>
    </w:p>
    <w:p w:rsidR="00E343D6" w:rsidRPr="00E343D6" w:rsidRDefault="00E343D6" w:rsidP="00E343D6">
      <w:pPr>
        <w:rPr>
          <w:lang w:val="pt-BR"/>
        </w:rPr>
      </w:pPr>
      <w:r w:rsidRPr="00E343D6">
        <w:rPr>
          <w:lang w:val="pt-BR"/>
        </w:rPr>
        <w:tab/>
      </w:r>
    </w:p>
    <w:p w:rsidR="00E343D6" w:rsidRPr="00E343D6" w:rsidRDefault="00E343D6" w:rsidP="00E343D6">
      <w:pPr>
        <w:rPr>
          <w:lang w:val="pt-BR"/>
        </w:rPr>
      </w:pPr>
      <w:r w:rsidRPr="00E343D6">
        <w:rPr>
          <w:lang w:val="pt-BR"/>
        </w:rPr>
        <w:tab/>
        <w:t>printf("\nDigite o valor da prestação: ");</w:t>
      </w:r>
    </w:p>
    <w:p w:rsidR="00E343D6" w:rsidRPr="00E343D6" w:rsidRDefault="00E343D6" w:rsidP="00E343D6">
      <w:pPr>
        <w:rPr>
          <w:lang w:val="pt-BR"/>
        </w:rPr>
      </w:pPr>
      <w:r w:rsidRPr="00E343D6">
        <w:rPr>
          <w:lang w:val="pt-BR"/>
        </w:rPr>
        <w:tab/>
        <w:t>scanf("%f", &amp;vlrPrestacao);</w:t>
      </w:r>
    </w:p>
    <w:p w:rsidR="00E343D6" w:rsidRPr="00E343D6" w:rsidRDefault="00E343D6" w:rsidP="00E343D6">
      <w:pPr>
        <w:rPr>
          <w:lang w:val="pt-BR"/>
        </w:rPr>
      </w:pPr>
      <w:r w:rsidRPr="00E343D6">
        <w:rPr>
          <w:lang w:val="pt-BR"/>
        </w:rPr>
        <w:tab/>
      </w:r>
    </w:p>
    <w:p w:rsidR="00E343D6" w:rsidRPr="00E343D6" w:rsidRDefault="00E343D6" w:rsidP="00E343D6">
      <w:pPr>
        <w:rPr>
          <w:lang w:val="pt-BR"/>
        </w:rPr>
      </w:pPr>
      <w:r w:rsidRPr="00E343D6">
        <w:rPr>
          <w:lang w:val="pt-BR"/>
        </w:rPr>
        <w:tab/>
        <w:t>printf("\nDigite o total de prestações: ");</w:t>
      </w:r>
    </w:p>
    <w:p w:rsidR="00E343D6" w:rsidRPr="00E343D6" w:rsidRDefault="00E343D6" w:rsidP="00E343D6">
      <w:pPr>
        <w:rPr>
          <w:lang w:val="pt-BR"/>
        </w:rPr>
      </w:pPr>
      <w:r w:rsidRPr="00E343D6">
        <w:rPr>
          <w:lang w:val="pt-BR"/>
        </w:rPr>
        <w:tab/>
        <w:t>scanf("%i", &amp;totalPrestacoes);</w:t>
      </w:r>
    </w:p>
    <w:p w:rsidR="00E343D6" w:rsidRPr="00E343D6" w:rsidRDefault="00E343D6" w:rsidP="00E343D6">
      <w:pPr>
        <w:rPr>
          <w:lang w:val="pt-BR"/>
        </w:rPr>
      </w:pPr>
      <w:r w:rsidRPr="00E343D6">
        <w:rPr>
          <w:lang w:val="pt-BR"/>
        </w:rPr>
        <w:tab/>
      </w:r>
    </w:p>
    <w:p w:rsidR="00E343D6" w:rsidRPr="00E343D6" w:rsidRDefault="00E343D6" w:rsidP="00E343D6">
      <w:pPr>
        <w:rPr>
          <w:lang w:val="pt-BR"/>
        </w:rPr>
      </w:pPr>
      <w:r w:rsidRPr="00E343D6">
        <w:rPr>
          <w:lang w:val="pt-BR"/>
        </w:rPr>
        <w:tab/>
        <w:t>printf("\nDigite o total de prestações pagas: ");</w:t>
      </w:r>
    </w:p>
    <w:p w:rsidR="00E343D6" w:rsidRPr="00E343D6" w:rsidRDefault="00E343D6" w:rsidP="00E343D6">
      <w:pPr>
        <w:rPr>
          <w:lang w:val="pt-BR"/>
        </w:rPr>
      </w:pPr>
      <w:r w:rsidRPr="00E343D6">
        <w:rPr>
          <w:lang w:val="pt-BR"/>
        </w:rPr>
        <w:tab/>
        <w:t>scanf("%i", &amp;totalPrestacoespg);</w:t>
      </w:r>
    </w:p>
    <w:p w:rsidR="00E343D6" w:rsidRPr="00E343D6" w:rsidRDefault="00E343D6" w:rsidP="00E343D6">
      <w:pPr>
        <w:rPr>
          <w:lang w:val="pt-BR"/>
        </w:rPr>
      </w:pPr>
      <w:r w:rsidRPr="00E343D6">
        <w:rPr>
          <w:lang w:val="pt-BR"/>
        </w:rPr>
        <w:tab/>
      </w:r>
    </w:p>
    <w:p w:rsidR="00E343D6" w:rsidRPr="00E343D6" w:rsidRDefault="00E343D6" w:rsidP="00E343D6">
      <w:pPr>
        <w:rPr>
          <w:lang w:val="pt-BR"/>
        </w:rPr>
      </w:pPr>
      <w:r w:rsidRPr="00E343D6">
        <w:rPr>
          <w:lang w:val="pt-BR"/>
        </w:rPr>
        <w:tab/>
        <w:t>sldDVDr=vlrPrestacao*totalPrestacoes-totalPrestacoespg*vlrPrestacao;</w:t>
      </w:r>
    </w:p>
    <w:p w:rsidR="00E343D6" w:rsidRPr="00E343D6" w:rsidRDefault="00E343D6" w:rsidP="00E343D6">
      <w:pPr>
        <w:rPr>
          <w:lang w:val="pt-BR"/>
        </w:rPr>
      </w:pPr>
      <w:r w:rsidRPr="00E343D6">
        <w:rPr>
          <w:lang w:val="pt-BR"/>
        </w:rPr>
        <w:tab/>
        <w:t>qntPrestacoesSpgr=totalPrestacoes-totalPrestacoespg;</w:t>
      </w:r>
    </w:p>
    <w:p w:rsidR="00E343D6" w:rsidRPr="00E343D6" w:rsidRDefault="00E343D6" w:rsidP="00E343D6">
      <w:pPr>
        <w:rPr>
          <w:lang w:val="pt-BR"/>
        </w:rPr>
      </w:pPr>
      <w:r w:rsidRPr="00E343D6">
        <w:rPr>
          <w:lang w:val="pt-BR"/>
        </w:rPr>
        <w:tab/>
      </w:r>
    </w:p>
    <w:p w:rsidR="00E343D6" w:rsidRPr="00E343D6" w:rsidRDefault="00E343D6" w:rsidP="00E343D6">
      <w:pPr>
        <w:rPr>
          <w:lang w:val="pt-BR"/>
        </w:rPr>
      </w:pPr>
      <w:r w:rsidRPr="00E343D6">
        <w:rPr>
          <w:lang w:val="pt-BR"/>
        </w:rPr>
        <w:tab/>
        <w:t>printf("\nVocê esta devendo %.f reais\n", sldDVDr);</w:t>
      </w:r>
    </w:p>
    <w:p w:rsidR="00E343D6" w:rsidRPr="00E343D6" w:rsidRDefault="00E343D6" w:rsidP="00E343D6">
      <w:pPr>
        <w:rPr>
          <w:lang w:val="pt-BR"/>
        </w:rPr>
      </w:pPr>
      <w:r w:rsidRPr="00E343D6">
        <w:rPr>
          <w:lang w:val="pt-BR"/>
        </w:rPr>
        <w:tab/>
        <w:t>printf("\nFalta(m) %.i prestação(ões) a ser(em) pagas\n\n", qntPrestacoesSpgr);</w:t>
      </w:r>
    </w:p>
    <w:p w:rsidR="00E343D6" w:rsidRPr="00E343D6" w:rsidRDefault="00E343D6" w:rsidP="00E343D6">
      <w:pPr>
        <w:rPr>
          <w:lang w:val="pt-BR"/>
        </w:rPr>
      </w:pPr>
      <w:r w:rsidRPr="00E343D6">
        <w:rPr>
          <w:lang w:val="pt-BR"/>
        </w:rPr>
        <w:tab/>
      </w:r>
    </w:p>
    <w:p w:rsidR="00E343D6" w:rsidRPr="00E343D6" w:rsidRDefault="00E343D6" w:rsidP="00E343D6">
      <w:pPr>
        <w:rPr>
          <w:lang w:val="pt-BR"/>
        </w:rPr>
      </w:pPr>
      <w:r w:rsidRPr="00E343D6">
        <w:rPr>
          <w:lang w:val="pt-BR"/>
        </w:rPr>
        <w:tab/>
        <w:t>system("pause");</w:t>
      </w:r>
    </w:p>
    <w:p w:rsidR="00E343D6" w:rsidRPr="00E343D6" w:rsidRDefault="00E343D6" w:rsidP="00E343D6">
      <w:pPr>
        <w:rPr>
          <w:lang w:val="pt-BR"/>
        </w:rPr>
      </w:pPr>
      <w:r w:rsidRPr="00E343D6">
        <w:rPr>
          <w:lang w:val="pt-BR"/>
        </w:rPr>
        <w:tab/>
      </w:r>
    </w:p>
    <w:p w:rsidR="00E343D6" w:rsidRDefault="00E343D6" w:rsidP="00E343D6">
      <w:pPr>
        <w:rPr>
          <w:lang w:val="pt-BR"/>
        </w:rPr>
      </w:pPr>
      <w:r w:rsidRPr="00E343D6">
        <w:rPr>
          <w:lang w:val="pt-BR"/>
        </w:rPr>
        <w:t>}</w:t>
      </w:r>
    </w:p>
    <w:p w:rsidR="00803F80" w:rsidRPr="00803F80" w:rsidRDefault="00803F80" w:rsidP="00803F80">
      <w:pPr>
        <w:rPr>
          <w:lang w:val="pt-BR"/>
        </w:rPr>
      </w:pPr>
    </w:p>
    <w:sectPr w:rsidR="00803F80" w:rsidRPr="00803F80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71AF" w:rsidRDefault="005571AF" w:rsidP="002C52FC">
      <w:r>
        <w:separator/>
      </w:r>
    </w:p>
  </w:endnote>
  <w:endnote w:type="continuationSeparator" w:id="0">
    <w:p w:rsidR="005571AF" w:rsidRDefault="005571AF" w:rsidP="002C5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71AF" w:rsidRDefault="005571AF" w:rsidP="002C52FC">
      <w:r>
        <w:separator/>
      </w:r>
    </w:p>
  </w:footnote>
  <w:footnote w:type="continuationSeparator" w:id="0">
    <w:p w:rsidR="005571AF" w:rsidRDefault="005571AF" w:rsidP="002C52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106E23E"/>
    <w:lvl w:ilvl="0">
      <w:start w:val="1"/>
      <w:numFmt w:val="decimal"/>
      <w:pStyle w:val="Lista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E108D24"/>
    <w:lvl w:ilvl="0">
      <w:start w:val="1"/>
      <w:numFmt w:val="decimal"/>
      <w:pStyle w:val="Lista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A3A7A7A"/>
    <w:lvl w:ilvl="0">
      <w:start w:val="1"/>
      <w:numFmt w:val="decimal"/>
      <w:pStyle w:val="Lista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D8E5FB0"/>
    <w:lvl w:ilvl="0">
      <w:start w:val="1"/>
      <w:numFmt w:val="decimal"/>
      <w:pStyle w:val="Lista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26071BA"/>
    <w:lvl w:ilvl="0">
      <w:start w:val="1"/>
      <w:numFmt w:val="bullet"/>
      <w:pStyle w:val="Listacommarc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4922442"/>
    <w:lvl w:ilvl="0">
      <w:start w:val="1"/>
      <w:numFmt w:val="bullet"/>
      <w:pStyle w:val="Listacommarc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36602EA"/>
    <w:lvl w:ilvl="0">
      <w:start w:val="1"/>
      <w:numFmt w:val="bullet"/>
      <w:pStyle w:val="Listacommarc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48A1EE"/>
    <w:lvl w:ilvl="0">
      <w:start w:val="1"/>
      <w:numFmt w:val="bullet"/>
      <w:pStyle w:val="Listacommarc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ED0A8E8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705C5A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76F7B0B"/>
    <w:multiLevelType w:val="multilevel"/>
    <w:tmpl w:val="04090023"/>
    <w:styleLink w:val="ArtigoSec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CA5731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0C64F6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4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2"/>
  </w:num>
  <w:num w:numId="21">
    <w:abstractNumId w:val="18"/>
  </w:num>
  <w:num w:numId="22">
    <w:abstractNumId w:val="11"/>
  </w:num>
  <w:num w:numId="23">
    <w:abstractNumId w:val="25"/>
  </w:num>
  <w:num w:numId="24">
    <w:abstractNumId w:val="23"/>
  </w:num>
  <w:num w:numId="25">
    <w:abstractNumId w:val="21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F80"/>
    <w:rsid w:val="00202A4F"/>
    <w:rsid w:val="002C52FC"/>
    <w:rsid w:val="004E108E"/>
    <w:rsid w:val="005571AF"/>
    <w:rsid w:val="00645252"/>
    <w:rsid w:val="006D3D74"/>
    <w:rsid w:val="00803F80"/>
    <w:rsid w:val="0081032F"/>
    <w:rsid w:val="0083569A"/>
    <w:rsid w:val="00A00E38"/>
    <w:rsid w:val="00A9204E"/>
    <w:rsid w:val="00C21D1B"/>
    <w:rsid w:val="00E343D6"/>
    <w:rsid w:val="00FF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13191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2FC"/>
    <w:rPr>
      <w:rFonts w:ascii="Calibri" w:hAnsi="Calibri" w:cs="Calibri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2C52FC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2C52FC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2C52FC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2C52FC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Cabealho5">
    <w:name w:val="heading 5"/>
    <w:basedOn w:val="Normal"/>
    <w:next w:val="Normal"/>
    <w:link w:val="Cabealho5Carter"/>
    <w:uiPriority w:val="9"/>
    <w:unhideWhenUsed/>
    <w:qFormat/>
    <w:rsid w:val="002C52FC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Cabealho6">
    <w:name w:val="heading 6"/>
    <w:basedOn w:val="Normal"/>
    <w:next w:val="Normal"/>
    <w:link w:val="Cabealho6Carter"/>
    <w:uiPriority w:val="9"/>
    <w:unhideWhenUsed/>
    <w:qFormat/>
    <w:rsid w:val="002C52FC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Cabealho7">
    <w:name w:val="heading 7"/>
    <w:basedOn w:val="Normal"/>
    <w:next w:val="Normal"/>
    <w:link w:val="Cabealho7Carter"/>
    <w:uiPriority w:val="9"/>
    <w:unhideWhenUsed/>
    <w:qFormat/>
    <w:rsid w:val="002C52FC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Cabealho8">
    <w:name w:val="heading 8"/>
    <w:basedOn w:val="Normal"/>
    <w:next w:val="Normal"/>
    <w:link w:val="Cabealho8Carter"/>
    <w:uiPriority w:val="9"/>
    <w:unhideWhenUsed/>
    <w:qFormat/>
    <w:rsid w:val="002C52FC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Cabealho9">
    <w:name w:val="heading 9"/>
    <w:basedOn w:val="Normal"/>
    <w:next w:val="Normal"/>
    <w:link w:val="Cabealho9Carter"/>
    <w:uiPriority w:val="9"/>
    <w:unhideWhenUsed/>
    <w:qFormat/>
    <w:rsid w:val="002C52FC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2C52FC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2C52FC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2C52FC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2C52FC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Cabealho5Carter">
    <w:name w:val="Cabeçalho 5 Caráter"/>
    <w:basedOn w:val="Tipodeletrapredefinidodopargrafo"/>
    <w:link w:val="Cabealho5"/>
    <w:uiPriority w:val="9"/>
    <w:rsid w:val="002C52FC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Cabealho6Carter">
    <w:name w:val="Cabeçalho 6 Caráter"/>
    <w:basedOn w:val="Tipodeletrapredefinidodopargrafo"/>
    <w:link w:val="Cabealho6"/>
    <w:uiPriority w:val="9"/>
    <w:rsid w:val="002C52FC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Cabealho7Carter">
    <w:name w:val="Cabeçalho 7 Caráter"/>
    <w:basedOn w:val="Tipodeletrapredefinidodopargrafo"/>
    <w:link w:val="Cabealho7"/>
    <w:uiPriority w:val="9"/>
    <w:rsid w:val="002C52FC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Cabealho8Carter">
    <w:name w:val="Cabeçalho 8 Caráter"/>
    <w:basedOn w:val="Tipodeletrapredefinidodopargrafo"/>
    <w:link w:val="Cabealho8"/>
    <w:uiPriority w:val="9"/>
    <w:rsid w:val="002C52FC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Cabealho9Carter">
    <w:name w:val="Cabeçalho 9 Caráter"/>
    <w:basedOn w:val="Tipodeletrapredefinidodopargrafo"/>
    <w:link w:val="Cabealho9"/>
    <w:uiPriority w:val="9"/>
    <w:rsid w:val="002C52FC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ter"/>
    <w:uiPriority w:val="10"/>
    <w:qFormat/>
    <w:rsid w:val="002C52FC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C52FC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C52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C52FC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eDiscreto">
    <w:name w:val="Subtle Emphasis"/>
    <w:basedOn w:val="Tipodeletrapredefinidodopargrafo"/>
    <w:uiPriority w:val="19"/>
    <w:qFormat/>
    <w:rsid w:val="002C52FC"/>
    <w:rPr>
      <w:rFonts w:ascii="Calibri" w:hAnsi="Calibri" w:cs="Calibri"/>
      <w:i/>
      <w:iCs/>
      <w:color w:val="404040" w:themeColor="text1" w:themeTint="BF"/>
    </w:rPr>
  </w:style>
  <w:style w:type="character" w:styleId="nfase">
    <w:name w:val="Emphasis"/>
    <w:basedOn w:val="Tipodeletrapredefinidodopargrafo"/>
    <w:uiPriority w:val="20"/>
    <w:qFormat/>
    <w:rsid w:val="002C52FC"/>
    <w:rPr>
      <w:rFonts w:ascii="Calibri" w:hAnsi="Calibri" w:cs="Calibri"/>
      <w:i/>
      <w:iCs/>
    </w:rPr>
  </w:style>
  <w:style w:type="character" w:styleId="nfaseIntenso">
    <w:name w:val="Intense Emphasis"/>
    <w:basedOn w:val="Tipodeletrapredefinidodopargrafo"/>
    <w:uiPriority w:val="21"/>
    <w:qFormat/>
    <w:rsid w:val="002C52FC"/>
    <w:rPr>
      <w:rFonts w:ascii="Calibri" w:hAnsi="Calibri" w:cs="Calibri"/>
      <w:i/>
      <w:iCs/>
      <w:color w:val="1F4E79" w:themeColor="accent1" w:themeShade="80"/>
    </w:rPr>
  </w:style>
  <w:style w:type="character" w:styleId="Forte">
    <w:name w:val="Strong"/>
    <w:basedOn w:val="Tipodeletrapredefinidodopargrafo"/>
    <w:uiPriority w:val="22"/>
    <w:qFormat/>
    <w:rsid w:val="002C52FC"/>
    <w:rPr>
      <w:rFonts w:ascii="Calibri" w:hAnsi="Calibri" w:cs="Calibri"/>
      <w:b/>
      <w:bCs/>
    </w:rPr>
  </w:style>
  <w:style w:type="paragraph" w:styleId="Citao">
    <w:name w:val="Quote"/>
    <w:basedOn w:val="Normal"/>
    <w:next w:val="Normal"/>
    <w:link w:val="CitaoCarter"/>
    <w:uiPriority w:val="29"/>
    <w:qFormat/>
    <w:rsid w:val="002C52F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C52FC"/>
    <w:rPr>
      <w:rFonts w:ascii="Calibri" w:hAnsi="Calibri" w:cs="Calibri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C52FC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C52FC"/>
    <w:rPr>
      <w:rFonts w:ascii="Calibri" w:hAnsi="Calibri" w:cs="Calibri"/>
      <w:i/>
      <w:iCs/>
      <w:color w:val="1F4E79" w:themeColor="accent1" w:themeShade="80"/>
    </w:rPr>
  </w:style>
  <w:style w:type="character" w:styleId="RefernciaDiscreta">
    <w:name w:val="Subtle Reference"/>
    <w:basedOn w:val="Tipodeletrapredefinidodopargrafo"/>
    <w:uiPriority w:val="31"/>
    <w:qFormat/>
    <w:rsid w:val="002C52FC"/>
    <w:rPr>
      <w:rFonts w:ascii="Calibri" w:hAnsi="Calibri" w:cs="Calibri"/>
      <w:smallCaps/>
      <w:color w:val="5A5A5A" w:themeColor="text1" w:themeTint="A5"/>
    </w:rPr>
  </w:style>
  <w:style w:type="character" w:styleId="RefernciaIntensa">
    <w:name w:val="Intense Reference"/>
    <w:basedOn w:val="Tipodeletrapredefinidodopargrafo"/>
    <w:uiPriority w:val="32"/>
    <w:qFormat/>
    <w:rsid w:val="002C52FC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oLivro">
    <w:name w:val="Book Title"/>
    <w:basedOn w:val="Tipodeletrapredefinidodopargrafo"/>
    <w:uiPriority w:val="33"/>
    <w:qFormat/>
    <w:rsid w:val="002C52FC"/>
    <w:rPr>
      <w:rFonts w:ascii="Calibri" w:hAnsi="Calibri" w:cs="Calibri"/>
      <w:b/>
      <w:bCs/>
      <w:i/>
      <w:iCs/>
      <w:spacing w:val="5"/>
    </w:rPr>
  </w:style>
  <w:style w:type="character" w:styleId="Hiperligao">
    <w:name w:val="Hyperlink"/>
    <w:basedOn w:val="Tipodeletrapredefinidodopargrafo"/>
    <w:uiPriority w:val="99"/>
    <w:unhideWhenUsed/>
    <w:rsid w:val="002C52FC"/>
    <w:rPr>
      <w:rFonts w:ascii="Calibri" w:hAnsi="Calibri" w:cs="Calibri"/>
      <w:color w:val="1F4E79" w:themeColor="accent1" w:themeShade="80"/>
      <w:u w:val="single"/>
    </w:rPr>
  </w:style>
  <w:style w:type="character" w:styleId="Hiperligaovisitada">
    <w:name w:val="FollowedHyperlink"/>
    <w:basedOn w:val="Tipodeletrapredefinidodopargrafo"/>
    <w:uiPriority w:val="99"/>
    <w:unhideWhenUsed/>
    <w:rsid w:val="002C52FC"/>
    <w:rPr>
      <w:rFonts w:ascii="Calibri" w:hAnsi="Calibri" w:cs="Calibri"/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2C52FC"/>
    <w:pPr>
      <w:spacing w:after="200"/>
    </w:pPr>
    <w:rPr>
      <w:i/>
      <w:iCs/>
      <w:color w:val="44546A" w:themeColor="text2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2C52FC"/>
    <w:rPr>
      <w:rFonts w:ascii="Segoe UI" w:hAnsi="Segoe UI" w:cs="Segoe UI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C52FC"/>
    <w:rPr>
      <w:rFonts w:ascii="Segoe UI" w:hAnsi="Segoe UI" w:cs="Segoe UI"/>
      <w:szCs w:val="18"/>
    </w:rPr>
  </w:style>
  <w:style w:type="paragraph" w:styleId="Textodebloco">
    <w:name w:val="Block Text"/>
    <w:basedOn w:val="Normal"/>
    <w:uiPriority w:val="99"/>
    <w:semiHidden/>
    <w:unhideWhenUsed/>
    <w:rsid w:val="002C52FC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3">
    <w:name w:val="Body Text 3"/>
    <w:basedOn w:val="Normal"/>
    <w:link w:val="Corpodetexto3Carter"/>
    <w:uiPriority w:val="99"/>
    <w:semiHidden/>
    <w:unhideWhenUsed/>
    <w:rsid w:val="002C52FC"/>
    <w:pPr>
      <w:spacing w:after="120"/>
    </w:pPr>
    <w:rPr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2C52FC"/>
    <w:rPr>
      <w:rFonts w:ascii="Calibri" w:hAnsi="Calibri" w:cs="Calibri"/>
      <w:szCs w:val="16"/>
    </w:rPr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2C52FC"/>
    <w:pPr>
      <w:spacing w:after="120"/>
      <w:ind w:left="360"/>
    </w:pPr>
    <w:rPr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2C52FC"/>
    <w:rPr>
      <w:rFonts w:ascii="Calibri" w:hAnsi="Calibri" w:cs="Calibri"/>
      <w:szCs w:val="1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2C52FC"/>
    <w:rPr>
      <w:rFonts w:ascii="Calibri" w:hAnsi="Calibri" w:cs="Calibri"/>
      <w:sz w:val="22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2C52FC"/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2C52FC"/>
    <w:rPr>
      <w:rFonts w:ascii="Calibri" w:hAnsi="Calibri" w:cs="Calibri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2C52FC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2C52FC"/>
    <w:rPr>
      <w:rFonts w:ascii="Calibri" w:hAnsi="Calibri" w:cs="Calibri"/>
      <w:b/>
      <w:bCs/>
      <w:szCs w:val="2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2C52FC"/>
    <w:rPr>
      <w:rFonts w:ascii="Segoe UI" w:hAnsi="Segoe UI" w:cs="Segoe UI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2C52FC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2C52FC"/>
    <w:rPr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2C52FC"/>
    <w:rPr>
      <w:rFonts w:ascii="Calibri" w:hAnsi="Calibri" w:cs="Calibri"/>
      <w:szCs w:val="20"/>
    </w:rPr>
  </w:style>
  <w:style w:type="paragraph" w:styleId="Remetente">
    <w:name w:val="envelope return"/>
    <w:basedOn w:val="Normal"/>
    <w:uiPriority w:val="99"/>
    <w:semiHidden/>
    <w:unhideWhenUsed/>
    <w:rsid w:val="002C52FC"/>
    <w:rPr>
      <w:rFonts w:ascii="Calibri Light" w:eastAsiaTheme="majorEastAsia" w:hAnsi="Calibri Light" w:cs="Calibri Light"/>
      <w:szCs w:val="20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2C52FC"/>
    <w:rPr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2C52FC"/>
    <w:rPr>
      <w:rFonts w:ascii="Calibri" w:hAnsi="Calibri" w:cs="Calibri"/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2C52FC"/>
    <w:rPr>
      <w:rFonts w:ascii="Consolas" w:hAnsi="Consolas" w:cs="Calibri"/>
      <w:sz w:val="22"/>
      <w:szCs w:val="20"/>
    </w:rPr>
  </w:style>
  <w:style w:type="character" w:styleId="TecladoHTML">
    <w:name w:val="HTML Keyboard"/>
    <w:basedOn w:val="Tipodeletrapredefinidodopargrafo"/>
    <w:uiPriority w:val="99"/>
    <w:semiHidden/>
    <w:unhideWhenUsed/>
    <w:rsid w:val="002C52FC"/>
    <w:rPr>
      <w:rFonts w:ascii="Consolas" w:hAnsi="Consolas" w:cs="Calibri"/>
      <w:sz w:val="22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2C52FC"/>
    <w:rPr>
      <w:rFonts w:ascii="Consolas" w:hAnsi="Consolas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2C52FC"/>
    <w:rPr>
      <w:rFonts w:ascii="Consolas" w:hAnsi="Consolas" w:cs="Calibri"/>
      <w:szCs w:val="20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2C52FC"/>
    <w:rPr>
      <w:rFonts w:ascii="Consolas" w:hAnsi="Consolas" w:cs="Calibri"/>
      <w:sz w:val="22"/>
      <w:szCs w:val="20"/>
    </w:rPr>
  </w:style>
  <w:style w:type="paragraph" w:styleId="Textodemacro">
    <w:name w:val="macro"/>
    <w:link w:val="TextodemacroCarter"/>
    <w:uiPriority w:val="99"/>
    <w:semiHidden/>
    <w:unhideWhenUsed/>
    <w:rsid w:val="002C52F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2C52FC"/>
    <w:rPr>
      <w:rFonts w:ascii="Consolas" w:hAnsi="Consolas" w:cs="Calibri"/>
      <w:szCs w:val="20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2C52FC"/>
    <w:rPr>
      <w:rFonts w:ascii="Consolas" w:hAnsi="Consolas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2C52FC"/>
    <w:rPr>
      <w:rFonts w:ascii="Consolas" w:hAnsi="Consolas" w:cs="Calibri"/>
      <w:szCs w:val="21"/>
    </w:rPr>
  </w:style>
  <w:style w:type="character" w:styleId="TextodoMarcadordePosio">
    <w:name w:val="Placeholder Text"/>
    <w:basedOn w:val="Tipodeletrapredefinidodopargrafo"/>
    <w:uiPriority w:val="99"/>
    <w:semiHidden/>
    <w:rsid w:val="002C52FC"/>
    <w:rPr>
      <w:rFonts w:ascii="Calibri" w:hAnsi="Calibri" w:cs="Calibri"/>
      <w:color w:val="3B3838" w:themeColor="background2" w:themeShade="40"/>
    </w:rPr>
  </w:style>
  <w:style w:type="paragraph" w:styleId="Cabealho">
    <w:name w:val="header"/>
    <w:basedOn w:val="Normal"/>
    <w:link w:val="CabealhoCarter"/>
    <w:uiPriority w:val="99"/>
    <w:unhideWhenUsed/>
    <w:rsid w:val="002C52FC"/>
  </w:style>
  <w:style w:type="character" w:customStyle="1" w:styleId="CabealhoCarter">
    <w:name w:val="Cabeçalho Caráter"/>
    <w:basedOn w:val="Tipodeletrapredefinidodopargrafo"/>
    <w:link w:val="Cabealho"/>
    <w:uiPriority w:val="99"/>
    <w:rsid w:val="002C52FC"/>
    <w:rPr>
      <w:rFonts w:ascii="Calibri" w:hAnsi="Calibri" w:cs="Calibri"/>
    </w:rPr>
  </w:style>
  <w:style w:type="paragraph" w:styleId="Rodap">
    <w:name w:val="footer"/>
    <w:basedOn w:val="Normal"/>
    <w:link w:val="RodapCarter"/>
    <w:uiPriority w:val="99"/>
    <w:unhideWhenUsed/>
    <w:rsid w:val="002C52FC"/>
  </w:style>
  <w:style w:type="character" w:customStyle="1" w:styleId="RodapCarter">
    <w:name w:val="Rodapé Caráter"/>
    <w:basedOn w:val="Tipodeletrapredefinidodopargrafo"/>
    <w:link w:val="Rodap"/>
    <w:uiPriority w:val="99"/>
    <w:rsid w:val="002C52FC"/>
    <w:rPr>
      <w:rFonts w:ascii="Calibri" w:hAnsi="Calibri" w:cs="Calibri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2C52FC"/>
    <w:pPr>
      <w:spacing w:after="120"/>
      <w:ind w:left="1757"/>
    </w:pPr>
  </w:style>
  <w:style w:type="character" w:customStyle="1" w:styleId="Mention">
    <w:name w:val="Mention"/>
    <w:basedOn w:val="Tipodeletrapredefinidodopargrafo"/>
    <w:uiPriority w:val="99"/>
    <w:semiHidden/>
    <w:unhideWhenUsed/>
    <w:rsid w:val="002C52FC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2C52FC"/>
    <w:pPr>
      <w:numPr>
        <w:numId w:val="24"/>
      </w:numPr>
    </w:pPr>
  </w:style>
  <w:style w:type="numbering" w:styleId="1ai">
    <w:name w:val="Outline List 1"/>
    <w:basedOn w:val="Semlista"/>
    <w:uiPriority w:val="99"/>
    <w:semiHidden/>
    <w:unhideWhenUsed/>
    <w:rsid w:val="002C52FC"/>
    <w:pPr>
      <w:numPr>
        <w:numId w:val="25"/>
      </w:numPr>
    </w:pPr>
  </w:style>
  <w:style w:type="character" w:styleId="VarivelHTML">
    <w:name w:val="HTML Variable"/>
    <w:basedOn w:val="Tipodeletrapredefinidodopargrafo"/>
    <w:uiPriority w:val="99"/>
    <w:semiHidden/>
    <w:unhideWhenUsed/>
    <w:rsid w:val="002C52FC"/>
    <w:rPr>
      <w:rFonts w:ascii="Calibri" w:hAnsi="Calibri" w:cs="Calibri"/>
      <w:i/>
      <w:iCs/>
    </w:rPr>
  </w:style>
  <w:style w:type="paragraph" w:styleId="EndereoHTML">
    <w:name w:val="HTML Address"/>
    <w:basedOn w:val="Normal"/>
    <w:link w:val="EndereoHTMLCarter"/>
    <w:uiPriority w:val="99"/>
    <w:semiHidden/>
    <w:unhideWhenUsed/>
    <w:rsid w:val="002C52FC"/>
    <w:rPr>
      <w:i/>
      <w:iCs/>
    </w:rPr>
  </w:style>
  <w:style w:type="character" w:customStyle="1" w:styleId="EndereoHTMLCarter">
    <w:name w:val="Endereço HTML Caráter"/>
    <w:basedOn w:val="Tipodeletrapredefinidodopargrafo"/>
    <w:link w:val="EndereoHTML"/>
    <w:uiPriority w:val="99"/>
    <w:semiHidden/>
    <w:rsid w:val="002C52FC"/>
    <w:rPr>
      <w:rFonts w:ascii="Calibri" w:hAnsi="Calibri" w:cs="Calibri"/>
      <w:i/>
      <w:iCs/>
    </w:rPr>
  </w:style>
  <w:style w:type="character" w:styleId="DefinioHTML">
    <w:name w:val="HTML Definition"/>
    <w:basedOn w:val="Tipodeletrapredefinidodopargrafo"/>
    <w:uiPriority w:val="99"/>
    <w:semiHidden/>
    <w:unhideWhenUsed/>
    <w:rsid w:val="002C52FC"/>
    <w:rPr>
      <w:rFonts w:ascii="Calibri" w:hAnsi="Calibri" w:cs="Calibri"/>
      <w:i/>
      <w:iCs/>
    </w:rPr>
  </w:style>
  <w:style w:type="character" w:styleId="CitaoHTML">
    <w:name w:val="HTML Cite"/>
    <w:basedOn w:val="Tipodeletrapredefinidodopargrafo"/>
    <w:uiPriority w:val="99"/>
    <w:semiHidden/>
    <w:unhideWhenUsed/>
    <w:rsid w:val="002C52FC"/>
    <w:rPr>
      <w:rFonts w:ascii="Calibri" w:hAnsi="Calibri" w:cs="Calibri"/>
      <w:i/>
      <w:iCs/>
    </w:rPr>
  </w:style>
  <w:style w:type="character" w:styleId="ExemplodeHTML">
    <w:name w:val="HTML Sample"/>
    <w:basedOn w:val="Tipodeletrapredefinidodopargrafo"/>
    <w:uiPriority w:val="99"/>
    <w:semiHidden/>
    <w:unhideWhenUsed/>
    <w:rsid w:val="002C52FC"/>
    <w:rPr>
      <w:rFonts w:ascii="Consolas" w:hAnsi="Consolas" w:cs="Calibri"/>
      <w:sz w:val="24"/>
      <w:szCs w:val="24"/>
    </w:rPr>
  </w:style>
  <w:style w:type="character" w:styleId="AcrnimoHTML">
    <w:name w:val="HTML Acronym"/>
    <w:basedOn w:val="Tipodeletrapredefinidodopargrafo"/>
    <w:uiPriority w:val="99"/>
    <w:semiHidden/>
    <w:unhideWhenUsed/>
    <w:rsid w:val="002C52FC"/>
    <w:rPr>
      <w:rFonts w:ascii="Calibri" w:hAnsi="Calibri" w:cs="Calibri"/>
    </w:rPr>
  </w:style>
  <w:style w:type="paragraph" w:styleId="ndice1">
    <w:name w:val="toc 1"/>
    <w:basedOn w:val="Normal"/>
    <w:next w:val="Normal"/>
    <w:autoRedefine/>
    <w:uiPriority w:val="39"/>
    <w:semiHidden/>
    <w:unhideWhenUsed/>
    <w:rsid w:val="002C52FC"/>
    <w:pPr>
      <w:spacing w:after="100"/>
    </w:pPr>
  </w:style>
  <w:style w:type="paragraph" w:styleId="ndice2">
    <w:name w:val="toc 2"/>
    <w:basedOn w:val="Normal"/>
    <w:next w:val="Normal"/>
    <w:autoRedefine/>
    <w:uiPriority w:val="39"/>
    <w:semiHidden/>
    <w:unhideWhenUsed/>
    <w:rsid w:val="002C52FC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semiHidden/>
    <w:unhideWhenUsed/>
    <w:rsid w:val="002C52FC"/>
    <w:pPr>
      <w:spacing w:after="100"/>
      <w:ind w:left="440"/>
    </w:pPr>
  </w:style>
  <w:style w:type="paragraph" w:styleId="ndice4">
    <w:name w:val="toc 4"/>
    <w:basedOn w:val="Normal"/>
    <w:next w:val="Normal"/>
    <w:autoRedefine/>
    <w:uiPriority w:val="39"/>
    <w:semiHidden/>
    <w:unhideWhenUsed/>
    <w:rsid w:val="002C52FC"/>
    <w:pPr>
      <w:spacing w:after="100"/>
      <w:ind w:left="660"/>
    </w:pPr>
  </w:style>
  <w:style w:type="paragraph" w:styleId="ndice5">
    <w:name w:val="toc 5"/>
    <w:basedOn w:val="Normal"/>
    <w:next w:val="Normal"/>
    <w:autoRedefine/>
    <w:uiPriority w:val="39"/>
    <w:semiHidden/>
    <w:unhideWhenUsed/>
    <w:rsid w:val="002C52FC"/>
    <w:pPr>
      <w:spacing w:after="100"/>
      <w:ind w:left="880"/>
    </w:pPr>
  </w:style>
  <w:style w:type="paragraph" w:styleId="ndice6">
    <w:name w:val="toc 6"/>
    <w:basedOn w:val="Normal"/>
    <w:next w:val="Normal"/>
    <w:autoRedefine/>
    <w:uiPriority w:val="39"/>
    <w:semiHidden/>
    <w:unhideWhenUsed/>
    <w:rsid w:val="002C52FC"/>
    <w:pPr>
      <w:spacing w:after="100"/>
      <w:ind w:left="1100"/>
    </w:pPr>
  </w:style>
  <w:style w:type="paragraph" w:styleId="ndice7">
    <w:name w:val="toc 7"/>
    <w:basedOn w:val="Normal"/>
    <w:next w:val="Normal"/>
    <w:autoRedefine/>
    <w:uiPriority w:val="39"/>
    <w:semiHidden/>
    <w:unhideWhenUsed/>
    <w:rsid w:val="002C52FC"/>
    <w:pPr>
      <w:spacing w:after="100"/>
      <w:ind w:left="1320"/>
    </w:pPr>
  </w:style>
  <w:style w:type="paragraph" w:styleId="ndice8">
    <w:name w:val="toc 8"/>
    <w:basedOn w:val="Normal"/>
    <w:next w:val="Normal"/>
    <w:autoRedefine/>
    <w:uiPriority w:val="39"/>
    <w:semiHidden/>
    <w:unhideWhenUsed/>
    <w:rsid w:val="002C52FC"/>
    <w:pPr>
      <w:spacing w:after="100"/>
      <w:ind w:left="1540"/>
    </w:p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2C52FC"/>
    <w:pPr>
      <w:outlineLvl w:val="9"/>
    </w:pPr>
    <w:rPr>
      <w:color w:val="2E74B5" w:themeColor="accent1" w:themeShade="BF"/>
    </w:rPr>
  </w:style>
  <w:style w:type="table" w:styleId="Tabelaprofissional">
    <w:name w:val="Table Professional"/>
    <w:basedOn w:val="Tabelanormal"/>
    <w:uiPriority w:val="99"/>
    <w:semiHidden/>
    <w:unhideWhenUsed/>
    <w:rsid w:val="002C52F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2C52F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Cor1">
    <w:name w:val="Medium List 1 Accent 1"/>
    <w:basedOn w:val="Tabelanormal"/>
    <w:uiPriority w:val="65"/>
    <w:rsid w:val="002C52FC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Cor2">
    <w:name w:val="Medium List 1 Accent 2"/>
    <w:basedOn w:val="Tabelanormal"/>
    <w:uiPriority w:val="65"/>
    <w:semiHidden/>
    <w:unhideWhenUsed/>
    <w:rsid w:val="002C52FC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Cor3">
    <w:name w:val="Medium List 1 Accent 3"/>
    <w:basedOn w:val="Tabelanormal"/>
    <w:uiPriority w:val="65"/>
    <w:semiHidden/>
    <w:unhideWhenUsed/>
    <w:rsid w:val="002C52FC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Cor4">
    <w:name w:val="Medium List 1 Accent 4"/>
    <w:basedOn w:val="Tabelanormal"/>
    <w:uiPriority w:val="65"/>
    <w:semiHidden/>
    <w:unhideWhenUsed/>
    <w:rsid w:val="002C52FC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Cor5">
    <w:name w:val="Medium List 1 Accent 5"/>
    <w:basedOn w:val="Tabelanormal"/>
    <w:uiPriority w:val="65"/>
    <w:semiHidden/>
    <w:unhideWhenUsed/>
    <w:rsid w:val="002C52FC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Cor6">
    <w:name w:val="Medium List 1 Accent 6"/>
    <w:basedOn w:val="Tabelanormal"/>
    <w:uiPriority w:val="65"/>
    <w:semiHidden/>
    <w:unhideWhenUsed/>
    <w:rsid w:val="002C52F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2C52F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1">
    <w:name w:val="Medium List 2 Accent 1"/>
    <w:basedOn w:val="Tabelanormal"/>
    <w:uiPriority w:val="66"/>
    <w:semiHidden/>
    <w:unhideWhenUsed/>
    <w:rsid w:val="002C52F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2">
    <w:name w:val="Medium List 2 Accent 2"/>
    <w:basedOn w:val="Tabelanormal"/>
    <w:uiPriority w:val="66"/>
    <w:semiHidden/>
    <w:unhideWhenUsed/>
    <w:rsid w:val="002C52F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3">
    <w:name w:val="Medium List 2 Accent 3"/>
    <w:basedOn w:val="Tabelanormal"/>
    <w:uiPriority w:val="66"/>
    <w:semiHidden/>
    <w:unhideWhenUsed/>
    <w:rsid w:val="002C52F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4">
    <w:name w:val="Medium List 2 Accent 4"/>
    <w:basedOn w:val="Tabelanormal"/>
    <w:uiPriority w:val="66"/>
    <w:semiHidden/>
    <w:unhideWhenUsed/>
    <w:rsid w:val="002C52F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5">
    <w:name w:val="Medium List 2 Accent 5"/>
    <w:basedOn w:val="Tabelanormal"/>
    <w:uiPriority w:val="66"/>
    <w:semiHidden/>
    <w:unhideWhenUsed/>
    <w:rsid w:val="002C52F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6">
    <w:name w:val="Medium List 2 Accent 6"/>
    <w:basedOn w:val="Tabelanormal"/>
    <w:uiPriority w:val="66"/>
    <w:semiHidden/>
    <w:unhideWhenUsed/>
    <w:rsid w:val="002C52F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dio1">
    <w:name w:val="Medium Shading 1"/>
    <w:basedOn w:val="Tabelanormal"/>
    <w:uiPriority w:val="63"/>
    <w:semiHidden/>
    <w:unhideWhenUsed/>
    <w:rsid w:val="002C52F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1">
    <w:name w:val="Medium Shading 1 Accent 1"/>
    <w:basedOn w:val="Tabelanormal"/>
    <w:uiPriority w:val="63"/>
    <w:rsid w:val="002C52FC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2">
    <w:name w:val="Medium Shading 1 Accent 2"/>
    <w:basedOn w:val="Tabelanormal"/>
    <w:uiPriority w:val="63"/>
    <w:semiHidden/>
    <w:unhideWhenUsed/>
    <w:rsid w:val="002C52FC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3">
    <w:name w:val="Medium Shading 1 Accent 3"/>
    <w:basedOn w:val="Tabelanormal"/>
    <w:uiPriority w:val="63"/>
    <w:semiHidden/>
    <w:unhideWhenUsed/>
    <w:rsid w:val="002C52FC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4">
    <w:name w:val="Medium Shading 1 Accent 4"/>
    <w:basedOn w:val="Tabelanormal"/>
    <w:uiPriority w:val="63"/>
    <w:semiHidden/>
    <w:unhideWhenUsed/>
    <w:rsid w:val="002C52FC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5">
    <w:name w:val="Medium Shading 1 Accent 5"/>
    <w:basedOn w:val="Tabelanormal"/>
    <w:uiPriority w:val="63"/>
    <w:semiHidden/>
    <w:unhideWhenUsed/>
    <w:rsid w:val="002C52FC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6">
    <w:name w:val="Medium Shading 1 Accent 6"/>
    <w:basedOn w:val="Tabelanormal"/>
    <w:uiPriority w:val="63"/>
    <w:semiHidden/>
    <w:unhideWhenUsed/>
    <w:rsid w:val="002C52FC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2">
    <w:name w:val="Medium Shading 2"/>
    <w:basedOn w:val="Tabelanormal"/>
    <w:uiPriority w:val="64"/>
    <w:semiHidden/>
    <w:unhideWhenUsed/>
    <w:rsid w:val="002C52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1">
    <w:name w:val="Medium Shading 2 Accent 1"/>
    <w:basedOn w:val="Tabelanormal"/>
    <w:uiPriority w:val="64"/>
    <w:rsid w:val="002C52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2">
    <w:name w:val="Medium Shading 2 Accent 2"/>
    <w:basedOn w:val="Tabelanormal"/>
    <w:uiPriority w:val="64"/>
    <w:semiHidden/>
    <w:unhideWhenUsed/>
    <w:rsid w:val="002C52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3">
    <w:name w:val="Medium Shading 2 Accent 3"/>
    <w:basedOn w:val="Tabelanormal"/>
    <w:uiPriority w:val="64"/>
    <w:semiHidden/>
    <w:unhideWhenUsed/>
    <w:rsid w:val="002C52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4">
    <w:name w:val="Medium Shading 2 Accent 4"/>
    <w:basedOn w:val="Tabelanormal"/>
    <w:uiPriority w:val="64"/>
    <w:semiHidden/>
    <w:unhideWhenUsed/>
    <w:rsid w:val="002C52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5">
    <w:name w:val="Medium Shading 2 Accent 5"/>
    <w:basedOn w:val="Tabelanormal"/>
    <w:uiPriority w:val="64"/>
    <w:semiHidden/>
    <w:unhideWhenUsed/>
    <w:rsid w:val="002C52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6">
    <w:name w:val="Medium Shading 2 Accent 6"/>
    <w:basedOn w:val="Tabelanormal"/>
    <w:uiPriority w:val="64"/>
    <w:semiHidden/>
    <w:unhideWhenUsed/>
    <w:rsid w:val="002C52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elhaMdia1">
    <w:name w:val="Medium Grid 1"/>
    <w:basedOn w:val="Tabelanormal"/>
    <w:uiPriority w:val="67"/>
    <w:semiHidden/>
    <w:unhideWhenUsed/>
    <w:rsid w:val="002C52F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Mdia1-Cor1">
    <w:name w:val="Medium Grid 1 Accent 1"/>
    <w:basedOn w:val="Tabelanormal"/>
    <w:uiPriority w:val="67"/>
    <w:semiHidden/>
    <w:unhideWhenUsed/>
    <w:rsid w:val="002C52FC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elhaMdia1-Cor2">
    <w:name w:val="Medium Grid 1 Accent 2"/>
    <w:basedOn w:val="Tabelanormal"/>
    <w:uiPriority w:val="67"/>
    <w:semiHidden/>
    <w:unhideWhenUsed/>
    <w:rsid w:val="002C52FC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elhaMdia1-Cor3">
    <w:name w:val="Medium Grid 1 Accent 3"/>
    <w:basedOn w:val="Tabelanormal"/>
    <w:uiPriority w:val="67"/>
    <w:semiHidden/>
    <w:unhideWhenUsed/>
    <w:rsid w:val="002C52FC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elhaMdia1-Cor4">
    <w:name w:val="Medium Grid 1 Accent 4"/>
    <w:basedOn w:val="Tabelanormal"/>
    <w:uiPriority w:val="67"/>
    <w:semiHidden/>
    <w:unhideWhenUsed/>
    <w:rsid w:val="002C52FC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elhaMdia1-Cor5">
    <w:name w:val="Medium Grid 1 Accent 5"/>
    <w:basedOn w:val="Tabelanormal"/>
    <w:uiPriority w:val="67"/>
    <w:semiHidden/>
    <w:unhideWhenUsed/>
    <w:rsid w:val="002C52FC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elhaMdia1-Cor6">
    <w:name w:val="Medium Grid 1 Accent 6"/>
    <w:basedOn w:val="Tabelanormal"/>
    <w:uiPriority w:val="67"/>
    <w:semiHidden/>
    <w:unhideWhenUsed/>
    <w:rsid w:val="002C52FC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elhaMdia2">
    <w:name w:val="Medium Grid 2"/>
    <w:basedOn w:val="Tabelanormal"/>
    <w:uiPriority w:val="68"/>
    <w:semiHidden/>
    <w:unhideWhenUsed/>
    <w:rsid w:val="002C52F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1">
    <w:name w:val="Medium Grid 2 Accent 1"/>
    <w:basedOn w:val="Tabelanormal"/>
    <w:uiPriority w:val="68"/>
    <w:semiHidden/>
    <w:unhideWhenUsed/>
    <w:rsid w:val="002C52F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2">
    <w:name w:val="Medium Grid 2 Accent 2"/>
    <w:basedOn w:val="Tabelanormal"/>
    <w:uiPriority w:val="68"/>
    <w:semiHidden/>
    <w:unhideWhenUsed/>
    <w:rsid w:val="002C52F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3">
    <w:name w:val="Medium Grid 2 Accent 3"/>
    <w:basedOn w:val="Tabelanormal"/>
    <w:uiPriority w:val="68"/>
    <w:semiHidden/>
    <w:unhideWhenUsed/>
    <w:rsid w:val="002C52F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4">
    <w:name w:val="Medium Grid 2 Accent 4"/>
    <w:basedOn w:val="Tabelanormal"/>
    <w:uiPriority w:val="68"/>
    <w:semiHidden/>
    <w:unhideWhenUsed/>
    <w:rsid w:val="002C52F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5">
    <w:name w:val="Medium Grid 2 Accent 5"/>
    <w:basedOn w:val="Tabelanormal"/>
    <w:uiPriority w:val="68"/>
    <w:semiHidden/>
    <w:unhideWhenUsed/>
    <w:rsid w:val="002C52F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6">
    <w:name w:val="Medium Grid 2 Accent 6"/>
    <w:basedOn w:val="Tabelanormal"/>
    <w:uiPriority w:val="68"/>
    <w:semiHidden/>
    <w:unhideWhenUsed/>
    <w:rsid w:val="002C52F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3">
    <w:name w:val="Medium Grid 3"/>
    <w:basedOn w:val="Tabelanormal"/>
    <w:uiPriority w:val="69"/>
    <w:semiHidden/>
    <w:unhideWhenUsed/>
    <w:rsid w:val="002C52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elhaMdia3-Cor1">
    <w:name w:val="Medium Grid 3 Accent 1"/>
    <w:basedOn w:val="Tabelanormal"/>
    <w:uiPriority w:val="69"/>
    <w:semiHidden/>
    <w:unhideWhenUsed/>
    <w:rsid w:val="002C52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elhaMdia3-Cor2">
    <w:name w:val="Medium Grid 3 Accent 2"/>
    <w:basedOn w:val="Tabelanormal"/>
    <w:uiPriority w:val="69"/>
    <w:semiHidden/>
    <w:unhideWhenUsed/>
    <w:rsid w:val="002C52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elhaMdia3-Cor3">
    <w:name w:val="Medium Grid 3 Accent 3"/>
    <w:basedOn w:val="Tabelanormal"/>
    <w:uiPriority w:val="69"/>
    <w:semiHidden/>
    <w:unhideWhenUsed/>
    <w:rsid w:val="002C52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elhaMdia3-Cor4">
    <w:name w:val="Medium Grid 3 Accent 4"/>
    <w:basedOn w:val="Tabelanormal"/>
    <w:uiPriority w:val="69"/>
    <w:semiHidden/>
    <w:unhideWhenUsed/>
    <w:rsid w:val="002C52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elhaMdia3-Cor5">
    <w:name w:val="Medium Grid 3 Accent 5"/>
    <w:basedOn w:val="Tabelanormal"/>
    <w:uiPriority w:val="69"/>
    <w:semiHidden/>
    <w:unhideWhenUsed/>
    <w:rsid w:val="002C52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elhaMdia3-Cor6">
    <w:name w:val="Medium Grid 3 Accent 6"/>
    <w:basedOn w:val="Tabelanormal"/>
    <w:uiPriority w:val="69"/>
    <w:semiHidden/>
    <w:unhideWhenUsed/>
    <w:rsid w:val="002C52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2C52FC"/>
  </w:style>
  <w:style w:type="character" w:customStyle="1" w:styleId="Hashtag">
    <w:name w:val="Hashtag"/>
    <w:basedOn w:val="Tipodeletrapredefinidodopargrafo"/>
    <w:uiPriority w:val="99"/>
    <w:semiHidden/>
    <w:unhideWhenUsed/>
    <w:rsid w:val="002C52FC"/>
    <w:rPr>
      <w:rFonts w:ascii="Calibri" w:hAnsi="Calibri" w:cs="Calibri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arter"/>
    <w:uiPriority w:val="99"/>
    <w:semiHidden/>
    <w:unhideWhenUsed/>
    <w:rsid w:val="002C52F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CabealhodamensagemCarter">
    <w:name w:val="Cabeçalho da mensagem Caráter"/>
    <w:basedOn w:val="Tipodeletrapredefinidodopargrafo"/>
    <w:link w:val="Cabealhodamensagem"/>
    <w:uiPriority w:val="99"/>
    <w:semiHidden/>
    <w:rsid w:val="002C52FC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2C52FC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2C52FC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C52FC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C52FC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C52FC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C52FC"/>
    <w:pPr>
      <w:ind w:left="1800" w:hanging="360"/>
      <w:contextualSpacing/>
    </w:pPr>
  </w:style>
  <w:style w:type="table" w:styleId="Tabelacomlista1">
    <w:name w:val="Table List 1"/>
    <w:basedOn w:val="Tabelanormal"/>
    <w:uiPriority w:val="99"/>
    <w:semiHidden/>
    <w:unhideWhenUsed/>
    <w:rsid w:val="002C52F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lista2">
    <w:name w:val="Table List 2"/>
    <w:basedOn w:val="Tabelanormal"/>
    <w:uiPriority w:val="99"/>
    <w:semiHidden/>
    <w:unhideWhenUsed/>
    <w:rsid w:val="002C52F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lista3">
    <w:name w:val="Table List 3"/>
    <w:basedOn w:val="Tabelanormal"/>
    <w:uiPriority w:val="99"/>
    <w:semiHidden/>
    <w:unhideWhenUsed/>
    <w:rsid w:val="002C52FC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lista4">
    <w:name w:val="Table List 4"/>
    <w:basedOn w:val="Tabelanormal"/>
    <w:uiPriority w:val="99"/>
    <w:semiHidden/>
    <w:unhideWhenUsed/>
    <w:rsid w:val="002C52F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comlista5">
    <w:name w:val="Table List 5"/>
    <w:basedOn w:val="Tabelanormal"/>
    <w:uiPriority w:val="99"/>
    <w:semiHidden/>
    <w:unhideWhenUsed/>
    <w:rsid w:val="002C52F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lista6">
    <w:name w:val="Table List 6"/>
    <w:basedOn w:val="Tabelanormal"/>
    <w:uiPriority w:val="99"/>
    <w:semiHidden/>
    <w:unhideWhenUsed/>
    <w:rsid w:val="002C52F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comlista7">
    <w:name w:val="Table List 7"/>
    <w:basedOn w:val="Tabelanormal"/>
    <w:uiPriority w:val="99"/>
    <w:semiHidden/>
    <w:unhideWhenUsed/>
    <w:rsid w:val="002C52F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comlista8">
    <w:name w:val="Table List 8"/>
    <w:basedOn w:val="Tabelanormal"/>
    <w:uiPriority w:val="99"/>
    <w:semiHidden/>
    <w:unhideWhenUsed/>
    <w:rsid w:val="002C52F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">
    <w:name w:val="List Continue"/>
    <w:basedOn w:val="Normal"/>
    <w:uiPriority w:val="99"/>
    <w:semiHidden/>
    <w:unhideWhenUsed/>
    <w:rsid w:val="002C52FC"/>
    <w:pPr>
      <w:spacing w:after="120"/>
      <w:ind w:left="360"/>
      <w:contextualSpacing/>
    </w:pPr>
  </w:style>
  <w:style w:type="paragraph" w:styleId="Listadecont2">
    <w:name w:val="List Continue 2"/>
    <w:basedOn w:val="Normal"/>
    <w:uiPriority w:val="99"/>
    <w:semiHidden/>
    <w:unhideWhenUsed/>
    <w:rsid w:val="002C52FC"/>
    <w:pPr>
      <w:spacing w:after="120"/>
      <w:ind w:left="720"/>
      <w:contextualSpacing/>
    </w:pPr>
  </w:style>
  <w:style w:type="paragraph" w:styleId="Listadecont3">
    <w:name w:val="List Continue 3"/>
    <w:basedOn w:val="Normal"/>
    <w:uiPriority w:val="99"/>
    <w:semiHidden/>
    <w:unhideWhenUsed/>
    <w:rsid w:val="002C52FC"/>
    <w:pPr>
      <w:spacing w:after="120"/>
      <w:ind w:left="1080"/>
      <w:contextualSpacing/>
    </w:pPr>
  </w:style>
  <w:style w:type="paragraph" w:styleId="Listadecont4">
    <w:name w:val="List Continue 4"/>
    <w:basedOn w:val="Normal"/>
    <w:uiPriority w:val="99"/>
    <w:semiHidden/>
    <w:unhideWhenUsed/>
    <w:rsid w:val="002C52FC"/>
    <w:pPr>
      <w:spacing w:after="120"/>
      <w:ind w:left="1440"/>
      <w:contextualSpacing/>
    </w:pPr>
  </w:style>
  <w:style w:type="paragraph" w:styleId="Listadecont5">
    <w:name w:val="List Continue 5"/>
    <w:basedOn w:val="Normal"/>
    <w:uiPriority w:val="99"/>
    <w:semiHidden/>
    <w:unhideWhenUsed/>
    <w:rsid w:val="002C52FC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2C52FC"/>
    <w:pPr>
      <w:ind w:left="720"/>
      <w:contextualSpacing/>
    </w:pPr>
  </w:style>
  <w:style w:type="paragraph" w:styleId="Listanumerada">
    <w:name w:val="List Number"/>
    <w:basedOn w:val="Normal"/>
    <w:uiPriority w:val="99"/>
    <w:semiHidden/>
    <w:unhideWhenUsed/>
    <w:rsid w:val="002C52FC"/>
    <w:pPr>
      <w:numPr>
        <w:numId w:val="13"/>
      </w:numPr>
      <w:contextualSpacing/>
    </w:pPr>
  </w:style>
  <w:style w:type="paragraph" w:styleId="Listanumerada2">
    <w:name w:val="List Number 2"/>
    <w:basedOn w:val="Normal"/>
    <w:uiPriority w:val="99"/>
    <w:semiHidden/>
    <w:unhideWhenUsed/>
    <w:rsid w:val="002C52FC"/>
    <w:pPr>
      <w:numPr>
        <w:numId w:val="14"/>
      </w:numPr>
      <w:contextualSpacing/>
    </w:pPr>
  </w:style>
  <w:style w:type="paragraph" w:styleId="Listanumerada3">
    <w:name w:val="List Number 3"/>
    <w:basedOn w:val="Normal"/>
    <w:uiPriority w:val="99"/>
    <w:semiHidden/>
    <w:unhideWhenUsed/>
    <w:rsid w:val="002C52FC"/>
    <w:pPr>
      <w:numPr>
        <w:numId w:val="15"/>
      </w:numPr>
      <w:contextualSpacing/>
    </w:pPr>
  </w:style>
  <w:style w:type="paragraph" w:styleId="Listanumerada4">
    <w:name w:val="List Number 4"/>
    <w:basedOn w:val="Normal"/>
    <w:uiPriority w:val="99"/>
    <w:semiHidden/>
    <w:unhideWhenUsed/>
    <w:rsid w:val="002C52FC"/>
    <w:pPr>
      <w:numPr>
        <w:numId w:val="16"/>
      </w:numPr>
      <w:contextualSpacing/>
    </w:pPr>
  </w:style>
  <w:style w:type="paragraph" w:styleId="Listanumerada5">
    <w:name w:val="List Number 5"/>
    <w:basedOn w:val="Normal"/>
    <w:uiPriority w:val="99"/>
    <w:semiHidden/>
    <w:unhideWhenUsed/>
    <w:rsid w:val="002C52FC"/>
    <w:pPr>
      <w:numPr>
        <w:numId w:val="17"/>
      </w:numPr>
      <w:contextualSpacing/>
    </w:pPr>
  </w:style>
  <w:style w:type="paragraph" w:styleId="Listacommarcas">
    <w:name w:val="List Bullet"/>
    <w:basedOn w:val="Normal"/>
    <w:uiPriority w:val="99"/>
    <w:semiHidden/>
    <w:unhideWhenUsed/>
    <w:rsid w:val="002C52FC"/>
    <w:pPr>
      <w:numPr>
        <w:numId w:val="8"/>
      </w:numPr>
      <w:contextualSpacing/>
    </w:pPr>
  </w:style>
  <w:style w:type="paragraph" w:styleId="Listacommarcas2">
    <w:name w:val="List Bullet 2"/>
    <w:basedOn w:val="Normal"/>
    <w:uiPriority w:val="99"/>
    <w:semiHidden/>
    <w:unhideWhenUsed/>
    <w:rsid w:val="002C52FC"/>
    <w:pPr>
      <w:numPr>
        <w:numId w:val="9"/>
      </w:numPr>
      <w:contextualSpacing/>
    </w:pPr>
  </w:style>
  <w:style w:type="paragraph" w:styleId="Listacommarcas3">
    <w:name w:val="List Bullet 3"/>
    <w:basedOn w:val="Normal"/>
    <w:uiPriority w:val="99"/>
    <w:semiHidden/>
    <w:unhideWhenUsed/>
    <w:rsid w:val="002C52FC"/>
    <w:pPr>
      <w:numPr>
        <w:numId w:val="10"/>
      </w:numPr>
      <w:contextualSpacing/>
    </w:pPr>
  </w:style>
  <w:style w:type="paragraph" w:styleId="Listacommarcas4">
    <w:name w:val="List Bullet 4"/>
    <w:basedOn w:val="Normal"/>
    <w:uiPriority w:val="99"/>
    <w:semiHidden/>
    <w:unhideWhenUsed/>
    <w:rsid w:val="002C52FC"/>
    <w:pPr>
      <w:numPr>
        <w:numId w:val="11"/>
      </w:numPr>
      <w:contextualSpacing/>
    </w:pPr>
  </w:style>
  <w:style w:type="paragraph" w:styleId="Listacommarcas5">
    <w:name w:val="List Bullet 5"/>
    <w:basedOn w:val="Normal"/>
    <w:uiPriority w:val="99"/>
    <w:semiHidden/>
    <w:unhideWhenUsed/>
    <w:rsid w:val="002C52FC"/>
    <w:pPr>
      <w:numPr>
        <w:numId w:val="12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2C52F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2C52F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2C52F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2C52FC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2C52FC"/>
  </w:style>
  <w:style w:type="character" w:styleId="Refdenotadefim">
    <w:name w:val="endnote reference"/>
    <w:basedOn w:val="Tipodeletrapredefinidodopargrafo"/>
    <w:uiPriority w:val="99"/>
    <w:semiHidden/>
    <w:unhideWhenUsed/>
    <w:rsid w:val="002C52FC"/>
    <w:rPr>
      <w:rFonts w:ascii="Calibri" w:hAnsi="Calibri" w:cs="Calibri"/>
      <w:vertAlign w:val="superscript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2C52FC"/>
    <w:pPr>
      <w:ind w:left="220" w:hanging="220"/>
    </w:pPr>
  </w:style>
  <w:style w:type="paragraph" w:styleId="Cabealhodendicedeautoridades">
    <w:name w:val="toa heading"/>
    <w:basedOn w:val="Normal"/>
    <w:next w:val="Normal"/>
    <w:uiPriority w:val="99"/>
    <w:semiHidden/>
    <w:unhideWhenUsed/>
    <w:rsid w:val="002C52FC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Colorida">
    <w:name w:val="Colorful List"/>
    <w:basedOn w:val="Tabelanormal"/>
    <w:uiPriority w:val="72"/>
    <w:semiHidden/>
    <w:unhideWhenUsed/>
    <w:rsid w:val="002C52F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Cor1">
    <w:name w:val="Colorful List Accent 1"/>
    <w:basedOn w:val="Tabelanormal"/>
    <w:uiPriority w:val="72"/>
    <w:semiHidden/>
    <w:unhideWhenUsed/>
    <w:rsid w:val="002C52FC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Cor2">
    <w:name w:val="Colorful List Accent 2"/>
    <w:basedOn w:val="Tabelanormal"/>
    <w:uiPriority w:val="72"/>
    <w:semiHidden/>
    <w:unhideWhenUsed/>
    <w:rsid w:val="002C52FC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Cor3">
    <w:name w:val="Colorful List Accent 3"/>
    <w:basedOn w:val="Tabelanormal"/>
    <w:uiPriority w:val="72"/>
    <w:semiHidden/>
    <w:unhideWhenUsed/>
    <w:rsid w:val="002C52FC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Cor4">
    <w:name w:val="Colorful List Accent 4"/>
    <w:basedOn w:val="Tabelanormal"/>
    <w:uiPriority w:val="72"/>
    <w:semiHidden/>
    <w:unhideWhenUsed/>
    <w:rsid w:val="002C52FC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Cor5">
    <w:name w:val="Colorful List Accent 5"/>
    <w:basedOn w:val="Tabelanormal"/>
    <w:uiPriority w:val="72"/>
    <w:semiHidden/>
    <w:unhideWhenUsed/>
    <w:rsid w:val="002C52FC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Cor6">
    <w:name w:val="Colorful List Accent 6"/>
    <w:basedOn w:val="Tabelanormal"/>
    <w:uiPriority w:val="72"/>
    <w:rsid w:val="002C52FC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2C52F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2C52FC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2C52FC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Colorido">
    <w:name w:val="Colorful Shading"/>
    <w:basedOn w:val="Tabelanormal"/>
    <w:uiPriority w:val="71"/>
    <w:semiHidden/>
    <w:unhideWhenUsed/>
    <w:rsid w:val="002C52F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1">
    <w:name w:val="Colorful Shading Accent 1"/>
    <w:basedOn w:val="Tabelanormal"/>
    <w:uiPriority w:val="71"/>
    <w:semiHidden/>
    <w:unhideWhenUsed/>
    <w:rsid w:val="002C52F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2">
    <w:name w:val="Colorful Shading Accent 2"/>
    <w:basedOn w:val="Tabelanormal"/>
    <w:uiPriority w:val="71"/>
    <w:semiHidden/>
    <w:unhideWhenUsed/>
    <w:rsid w:val="002C52F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3">
    <w:name w:val="Colorful Shading Accent 3"/>
    <w:basedOn w:val="Tabelanormal"/>
    <w:uiPriority w:val="71"/>
    <w:semiHidden/>
    <w:unhideWhenUsed/>
    <w:rsid w:val="002C52FC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Colorido-Cor4">
    <w:name w:val="Colorful Shading Accent 4"/>
    <w:basedOn w:val="Tabelanormal"/>
    <w:uiPriority w:val="71"/>
    <w:semiHidden/>
    <w:unhideWhenUsed/>
    <w:rsid w:val="002C52FC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5">
    <w:name w:val="Colorful Shading Accent 5"/>
    <w:basedOn w:val="Tabelanormal"/>
    <w:uiPriority w:val="71"/>
    <w:semiHidden/>
    <w:unhideWhenUsed/>
    <w:rsid w:val="002C52FC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6">
    <w:name w:val="Colorful Shading Accent 6"/>
    <w:basedOn w:val="Tabelanormal"/>
    <w:uiPriority w:val="71"/>
    <w:rsid w:val="002C52FC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elhaColorida">
    <w:name w:val="Colorful Grid"/>
    <w:basedOn w:val="Tabelanormal"/>
    <w:uiPriority w:val="73"/>
    <w:semiHidden/>
    <w:unhideWhenUsed/>
    <w:rsid w:val="002C52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Colorida-Cor1">
    <w:name w:val="Colorful Grid Accent 1"/>
    <w:basedOn w:val="Tabelanormal"/>
    <w:uiPriority w:val="73"/>
    <w:semiHidden/>
    <w:unhideWhenUsed/>
    <w:rsid w:val="002C52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elhaColorida-Cor2">
    <w:name w:val="Colorful Grid Accent 2"/>
    <w:basedOn w:val="Tabelanormal"/>
    <w:uiPriority w:val="73"/>
    <w:semiHidden/>
    <w:unhideWhenUsed/>
    <w:rsid w:val="002C52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elhaColorida-Cor3">
    <w:name w:val="Colorful Grid Accent 3"/>
    <w:basedOn w:val="Tabelanormal"/>
    <w:uiPriority w:val="73"/>
    <w:semiHidden/>
    <w:unhideWhenUsed/>
    <w:rsid w:val="002C52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elhaColorida-Cor4">
    <w:name w:val="Colorful Grid Accent 4"/>
    <w:basedOn w:val="Tabelanormal"/>
    <w:uiPriority w:val="73"/>
    <w:semiHidden/>
    <w:unhideWhenUsed/>
    <w:rsid w:val="002C52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elhaColorida-Cor5">
    <w:name w:val="Colorful Grid Accent 5"/>
    <w:basedOn w:val="Tabelanormal"/>
    <w:uiPriority w:val="73"/>
    <w:semiHidden/>
    <w:unhideWhenUsed/>
    <w:rsid w:val="002C52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elhaColorida-Cor6">
    <w:name w:val="Colorful Grid Accent 6"/>
    <w:basedOn w:val="Tabelanormal"/>
    <w:uiPriority w:val="73"/>
    <w:rsid w:val="002C52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estinatrio">
    <w:name w:val="envelope address"/>
    <w:basedOn w:val="Normal"/>
    <w:uiPriority w:val="99"/>
    <w:semiHidden/>
    <w:unhideWhenUsed/>
    <w:rsid w:val="002C52FC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goSeco">
    <w:name w:val="Outline List 3"/>
    <w:basedOn w:val="Semlista"/>
    <w:uiPriority w:val="99"/>
    <w:semiHidden/>
    <w:unhideWhenUsed/>
    <w:rsid w:val="002C52FC"/>
    <w:pPr>
      <w:numPr>
        <w:numId w:val="26"/>
      </w:numPr>
    </w:pPr>
  </w:style>
  <w:style w:type="table" w:styleId="TabelaSimples1">
    <w:name w:val="Plain Table 1"/>
    <w:basedOn w:val="Tabelanormal"/>
    <w:uiPriority w:val="41"/>
    <w:rsid w:val="002C52F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2C52F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2C52F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2C52F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2C52F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qFormat/>
    <w:rsid w:val="002C52FC"/>
    <w:rPr>
      <w:rFonts w:ascii="Calibri" w:hAnsi="Calibri" w:cs="Calibri"/>
    </w:rPr>
  </w:style>
  <w:style w:type="paragraph" w:styleId="Data">
    <w:name w:val="Date"/>
    <w:basedOn w:val="Normal"/>
    <w:next w:val="Normal"/>
    <w:link w:val="DataCarter"/>
    <w:uiPriority w:val="99"/>
    <w:semiHidden/>
    <w:unhideWhenUsed/>
    <w:rsid w:val="002C52FC"/>
  </w:style>
  <w:style w:type="character" w:customStyle="1" w:styleId="DataCarter">
    <w:name w:val="Data Caráter"/>
    <w:basedOn w:val="Tipodeletrapredefinidodopargrafo"/>
    <w:link w:val="Data"/>
    <w:uiPriority w:val="99"/>
    <w:semiHidden/>
    <w:rsid w:val="002C52FC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2C52FC"/>
    <w:rPr>
      <w:rFonts w:ascii="Times New Roman" w:hAnsi="Times New Roman" w:cs="Times New Roman"/>
      <w:sz w:val="24"/>
      <w:szCs w:val="24"/>
    </w:rPr>
  </w:style>
  <w:style w:type="character" w:customStyle="1" w:styleId="SmartHyperlink">
    <w:name w:val="Smart Hyperlink"/>
    <w:basedOn w:val="Tipodeletrapredefinidodopargrafo"/>
    <w:uiPriority w:val="99"/>
    <w:semiHidden/>
    <w:unhideWhenUsed/>
    <w:rsid w:val="002C52FC"/>
    <w:rPr>
      <w:rFonts w:ascii="Calibri" w:hAnsi="Calibri" w:cs="Calibri"/>
      <w:u w:val="dotted"/>
    </w:rPr>
  </w:style>
  <w:style w:type="character" w:customStyle="1" w:styleId="UnresolvedMention">
    <w:name w:val="Unresolved Mention"/>
    <w:basedOn w:val="Tipodeletrapredefinidodopargrafo"/>
    <w:uiPriority w:val="99"/>
    <w:semiHidden/>
    <w:unhideWhenUsed/>
    <w:rsid w:val="002C52FC"/>
    <w:rPr>
      <w:rFonts w:ascii="Calibri" w:hAnsi="Calibri" w:cs="Calibri"/>
      <w:color w:val="605E5C"/>
      <w:shd w:val="clear" w:color="auto" w:fill="E1DFDD"/>
    </w:rPr>
  </w:style>
  <w:style w:type="paragraph" w:styleId="Corpodetexto">
    <w:name w:val="Body Text"/>
    <w:basedOn w:val="Normal"/>
    <w:link w:val="CorpodetextoCarter"/>
    <w:uiPriority w:val="99"/>
    <w:semiHidden/>
    <w:unhideWhenUsed/>
    <w:rsid w:val="002C52FC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2C52FC"/>
    <w:rPr>
      <w:rFonts w:ascii="Calibri" w:hAnsi="Calibri" w:cs="Calibri"/>
    </w:rPr>
  </w:style>
  <w:style w:type="paragraph" w:styleId="Corpodetexto2">
    <w:name w:val="Body Text 2"/>
    <w:basedOn w:val="Normal"/>
    <w:link w:val="Corpodetexto2Carter"/>
    <w:uiPriority w:val="99"/>
    <w:semiHidden/>
    <w:unhideWhenUsed/>
    <w:rsid w:val="002C52FC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semiHidden/>
    <w:rsid w:val="002C52FC"/>
    <w:rPr>
      <w:rFonts w:ascii="Calibri" w:hAnsi="Calibri" w:cs="Calibri"/>
    </w:rPr>
  </w:style>
  <w:style w:type="paragraph" w:styleId="Avanodecorpodetexto">
    <w:name w:val="Body Text Indent"/>
    <w:basedOn w:val="Normal"/>
    <w:link w:val="AvanodecorpodetextoCarter"/>
    <w:uiPriority w:val="99"/>
    <w:semiHidden/>
    <w:unhideWhenUsed/>
    <w:rsid w:val="002C52FC"/>
    <w:pPr>
      <w:spacing w:after="120"/>
      <w:ind w:left="360"/>
    </w:pPr>
  </w:style>
  <w:style w:type="character" w:customStyle="1" w:styleId="AvanodecorpodetextoCarter">
    <w:name w:val="Avanço de corpo de texto Caráter"/>
    <w:basedOn w:val="Tipodeletrapredefinidodopargrafo"/>
    <w:link w:val="Avanodecorpodetexto"/>
    <w:uiPriority w:val="99"/>
    <w:semiHidden/>
    <w:rsid w:val="002C52FC"/>
    <w:rPr>
      <w:rFonts w:ascii="Calibri" w:hAnsi="Calibri" w:cs="Calibri"/>
    </w:rPr>
  </w:style>
  <w:style w:type="paragraph" w:styleId="Avanodecorpodetexto2">
    <w:name w:val="Body Text Indent 2"/>
    <w:basedOn w:val="Normal"/>
    <w:link w:val="Avanodecorpodetexto2Carter"/>
    <w:uiPriority w:val="99"/>
    <w:semiHidden/>
    <w:unhideWhenUsed/>
    <w:rsid w:val="002C52FC"/>
    <w:pPr>
      <w:spacing w:after="120" w:line="480" w:lineRule="auto"/>
      <w:ind w:left="360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uiPriority w:val="99"/>
    <w:semiHidden/>
    <w:rsid w:val="002C52FC"/>
    <w:rPr>
      <w:rFonts w:ascii="Calibri" w:hAnsi="Calibri" w:cs="Calibri"/>
    </w:rPr>
  </w:style>
  <w:style w:type="paragraph" w:styleId="Primeiroavanodecorpodetexto">
    <w:name w:val="Body Text First Indent"/>
    <w:basedOn w:val="Corpodetexto"/>
    <w:link w:val="PrimeiroavanodecorpodetextoCarter"/>
    <w:uiPriority w:val="99"/>
    <w:semiHidden/>
    <w:unhideWhenUsed/>
    <w:rsid w:val="002C52FC"/>
    <w:pPr>
      <w:spacing w:after="0"/>
      <w:ind w:firstLine="360"/>
    </w:pPr>
  </w:style>
  <w:style w:type="character" w:customStyle="1" w:styleId="PrimeiroavanodecorpodetextoCarter">
    <w:name w:val="Primeiro avanço de corpo de texto Caráter"/>
    <w:basedOn w:val="CorpodetextoCarter"/>
    <w:link w:val="Primeiroavanodecorpodetexto"/>
    <w:uiPriority w:val="99"/>
    <w:semiHidden/>
    <w:rsid w:val="002C52FC"/>
    <w:rPr>
      <w:rFonts w:ascii="Calibri" w:hAnsi="Calibri" w:cs="Calibri"/>
    </w:rPr>
  </w:style>
  <w:style w:type="paragraph" w:styleId="Primeiroavanodecorpodetexto2">
    <w:name w:val="Body Text First Indent 2"/>
    <w:basedOn w:val="Avanodecorpodetexto"/>
    <w:link w:val="Primeiroavanodecorpodetexto2Carter"/>
    <w:uiPriority w:val="99"/>
    <w:semiHidden/>
    <w:unhideWhenUsed/>
    <w:rsid w:val="002C52FC"/>
    <w:pPr>
      <w:spacing w:after="0"/>
      <w:ind w:firstLine="360"/>
    </w:pPr>
  </w:style>
  <w:style w:type="character" w:customStyle="1" w:styleId="Primeiroavanodecorpodetexto2Carter">
    <w:name w:val="Primeiro avanço de corpo de texto 2 Caráter"/>
    <w:basedOn w:val="AvanodecorpodetextoCarter"/>
    <w:link w:val="Primeiroavanodecorpodetexto2"/>
    <w:uiPriority w:val="99"/>
    <w:semiHidden/>
    <w:rsid w:val="002C52FC"/>
    <w:rPr>
      <w:rFonts w:ascii="Calibri" w:hAnsi="Calibri" w:cs="Calibri"/>
    </w:rPr>
  </w:style>
  <w:style w:type="paragraph" w:styleId="Avanonormal">
    <w:name w:val="Normal Indent"/>
    <w:basedOn w:val="Normal"/>
    <w:uiPriority w:val="99"/>
    <w:semiHidden/>
    <w:unhideWhenUsed/>
    <w:rsid w:val="002C52FC"/>
    <w:pPr>
      <w:ind w:left="720"/>
    </w:pPr>
  </w:style>
  <w:style w:type="paragraph" w:styleId="Cabealhodanota">
    <w:name w:val="Note Heading"/>
    <w:basedOn w:val="Normal"/>
    <w:next w:val="Normal"/>
    <w:link w:val="CabealhodanotaCarter"/>
    <w:uiPriority w:val="99"/>
    <w:semiHidden/>
    <w:unhideWhenUsed/>
    <w:rsid w:val="002C52FC"/>
  </w:style>
  <w:style w:type="character" w:customStyle="1" w:styleId="CabealhodanotaCarter">
    <w:name w:val="Cabeçalho da nota Caráter"/>
    <w:basedOn w:val="Tipodeletrapredefinidodopargrafo"/>
    <w:link w:val="Cabealhodanota"/>
    <w:uiPriority w:val="99"/>
    <w:semiHidden/>
    <w:rsid w:val="002C52FC"/>
    <w:rPr>
      <w:rFonts w:ascii="Calibri" w:hAnsi="Calibri" w:cs="Calibri"/>
    </w:rPr>
  </w:style>
  <w:style w:type="table" w:styleId="Tabelacontempornea">
    <w:name w:val="Table Contemporary"/>
    <w:basedOn w:val="Tabelanormal"/>
    <w:uiPriority w:val="99"/>
    <w:semiHidden/>
    <w:unhideWhenUsed/>
    <w:rsid w:val="002C52F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2C52F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Cor1">
    <w:name w:val="Light List Accent 1"/>
    <w:basedOn w:val="Tabelanormal"/>
    <w:uiPriority w:val="61"/>
    <w:semiHidden/>
    <w:unhideWhenUsed/>
    <w:rsid w:val="002C52FC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Cor2">
    <w:name w:val="Light List Accent 2"/>
    <w:basedOn w:val="Tabelanormal"/>
    <w:uiPriority w:val="61"/>
    <w:semiHidden/>
    <w:unhideWhenUsed/>
    <w:rsid w:val="002C52FC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Cor3">
    <w:name w:val="Light List Accent 3"/>
    <w:basedOn w:val="Tabelanormal"/>
    <w:uiPriority w:val="61"/>
    <w:semiHidden/>
    <w:unhideWhenUsed/>
    <w:rsid w:val="002C52FC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Cor4">
    <w:name w:val="Light List Accent 4"/>
    <w:basedOn w:val="Tabelanormal"/>
    <w:uiPriority w:val="61"/>
    <w:semiHidden/>
    <w:unhideWhenUsed/>
    <w:rsid w:val="002C52FC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Cor5">
    <w:name w:val="Light List Accent 5"/>
    <w:basedOn w:val="Tabelanormal"/>
    <w:uiPriority w:val="61"/>
    <w:semiHidden/>
    <w:unhideWhenUsed/>
    <w:rsid w:val="002C52FC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Cor6">
    <w:name w:val="Light List Accent 6"/>
    <w:basedOn w:val="Tabelanormal"/>
    <w:uiPriority w:val="61"/>
    <w:semiHidden/>
    <w:unhideWhenUsed/>
    <w:rsid w:val="002C52FC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elanormal"/>
    <w:uiPriority w:val="60"/>
    <w:semiHidden/>
    <w:unhideWhenUsed/>
    <w:rsid w:val="002C52F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Cor1">
    <w:name w:val="Light Shading Accent 1"/>
    <w:basedOn w:val="Tabelanormal"/>
    <w:uiPriority w:val="60"/>
    <w:semiHidden/>
    <w:unhideWhenUsed/>
    <w:rsid w:val="002C52FC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Cor2">
    <w:name w:val="Light Shading Accent 2"/>
    <w:basedOn w:val="Tabelanormal"/>
    <w:uiPriority w:val="60"/>
    <w:semiHidden/>
    <w:unhideWhenUsed/>
    <w:rsid w:val="002C52FC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Cor3">
    <w:name w:val="Light Shading Accent 3"/>
    <w:basedOn w:val="Tabelanormal"/>
    <w:uiPriority w:val="60"/>
    <w:semiHidden/>
    <w:unhideWhenUsed/>
    <w:rsid w:val="002C52FC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Cor4">
    <w:name w:val="Light Shading Accent 4"/>
    <w:basedOn w:val="Tabelanormal"/>
    <w:uiPriority w:val="60"/>
    <w:semiHidden/>
    <w:unhideWhenUsed/>
    <w:rsid w:val="002C52FC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Cor5">
    <w:name w:val="Light Shading Accent 5"/>
    <w:basedOn w:val="Tabelanormal"/>
    <w:uiPriority w:val="60"/>
    <w:semiHidden/>
    <w:unhideWhenUsed/>
    <w:rsid w:val="002C52FC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Cor6">
    <w:name w:val="Light Shading Accent 6"/>
    <w:basedOn w:val="Tabelanormal"/>
    <w:uiPriority w:val="60"/>
    <w:semiHidden/>
    <w:unhideWhenUsed/>
    <w:rsid w:val="002C52FC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elhaClara">
    <w:name w:val="Light Grid"/>
    <w:basedOn w:val="Tabelanormal"/>
    <w:uiPriority w:val="62"/>
    <w:semiHidden/>
    <w:unhideWhenUsed/>
    <w:rsid w:val="002C52F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elhaClara-Cor1">
    <w:name w:val="Light Grid Accent 1"/>
    <w:basedOn w:val="Tabelanormal"/>
    <w:uiPriority w:val="62"/>
    <w:rsid w:val="002C52FC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elhaClara-Cor2">
    <w:name w:val="Light Grid Accent 2"/>
    <w:basedOn w:val="Tabelanormal"/>
    <w:uiPriority w:val="62"/>
    <w:semiHidden/>
    <w:unhideWhenUsed/>
    <w:rsid w:val="002C52FC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elhaClara-Cor3">
    <w:name w:val="Light Grid Accent 3"/>
    <w:basedOn w:val="Tabelanormal"/>
    <w:uiPriority w:val="62"/>
    <w:semiHidden/>
    <w:unhideWhenUsed/>
    <w:rsid w:val="002C52FC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elhaClara-Cor4">
    <w:name w:val="Light Grid Accent 4"/>
    <w:basedOn w:val="Tabelanormal"/>
    <w:uiPriority w:val="62"/>
    <w:semiHidden/>
    <w:unhideWhenUsed/>
    <w:rsid w:val="002C52FC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elhaClara-Cor5">
    <w:name w:val="Light Grid Accent 5"/>
    <w:basedOn w:val="Tabelanormal"/>
    <w:uiPriority w:val="62"/>
    <w:semiHidden/>
    <w:unhideWhenUsed/>
    <w:rsid w:val="002C52FC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elhaClara-Cor6">
    <w:name w:val="Light Grid Accent 6"/>
    <w:basedOn w:val="Tabelanormal"/>
    <w:uiPriority w:val="62"/>
    <w:semiHidden/>
    <w:unhideWhenUsed/>
    <w:rsid w:val="002C52FC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2C52F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Cor1">
    <w:name w:val="Dark List Accent 1"/>
    <w:basedOn w:val="Tabelanormal"/>
    <w:uiPriority w:val="70"/>
    <w:semiHidden/>
    <w:unhideWhenUsed/>
    <w:rsid w:val="002C52FC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Cor2">
    <w:name w:val="Dark List Accent 2"/>
    <w:basedOn w:val="Tabelanormal"/>
    <w:uiPriority w:val="70"/>
    <w:semiHidden/>
    <w:unhideWhenUsed/>
    <w:rsid w:val="002C52FC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Cor3">
    <w:name w:val="Dark List Accent 3"/>
    <w:basedOn w:val="Tabelanormal"/>
    <w:uiPriority w:val="70"/>
    <w:semiHidden/>
    <w:unhideWhenUsed/>
    <w:rsid w:val="002C52FC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Cor4">
    <w:name w:val="Dark List Accent 4"/>
    <w:basedOn w:val="Tabelanormal"/>
    <w:uiPriority w:val="70"/>
    <w:semiHidden/>
    <w:unhideWhenUsed/>
    <w:rsid w:val="002C52FC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Cor5">
    <w:name w:val="Dark List Accent 5"/>
    <w:basedOn w:val="Tabelanormal"/>
    <w:uiPriority w:val="70"/>
    <w:semiHidden/>
    <w:unhideWhenUsed/>
    <w:rsid w:val="002C52FC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Cor6">
    <w:name w:val="Dark List Accent 6"/>
    <w:basedOn w:val="Tabelanormal"/>
    <w:uiPriority w:val="70"/>
    <w:rsid w:val="002C52FC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2C52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Destaque1">
    <w:name w:val="List Table 1 Light Accent 1"/>
    <w:basedOn w:val="Tabelanormal"/>
    <w:uiPriority w:val="46"/>
    <w:rsid w:val="002C52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Destaque2">
    <w:name w:val="List Table 1 Light Accent 2"/>
    <w:basedOn w:val="Tabelanormal"/>
    <w:uiPriority w:val="46"/>
    <w:rsid w:val="002C52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Destaque3">
    <w:name w:val="List Table 1 Light Accent 3"/>
    <w:basedOn w:val="Tabelanormal"/>
    <w:uiPriority w:val="46"/>
    <w:rsid w:val="002C52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Destaque4">
    <w:name w:val="List Table 1 Light Accent 4"/>
    <w:basedOn w:val="Tabelanormal"/>
    <w:uiPriority w:val="46"/>
    <w:rsid w:val="002C52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Destaque5">
    <w:name w:val="List Table 1 Light Accent 5"/>
    <w:basedOn w:val="Tabelanormal"/>
    <w:uiPriority w:val="46"/>
    <w:rsid w:val="002C52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Destaque6">
    <w:name w:val="List Table 1 Light Accent 6"/>
    <w:basedOn w:val="Tabelanormal"/>
    <w:uiPriority w:val="46"/>
    <w:rsid w:val="002C52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2C52F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Destaque1">
    <w:name w:val="List Table 2 Accent 1"/>
    <w:basedOn w:val="Tabelanormal"/>
    <w:uiPriority w:val="47"/>
    <w:rsid w:val="002C52FC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Destaque2">
    <w:name w:val="List Table 2 Accent 2"/>
    <w:basedOn w:val="Tabelanormal"/>
    <w:uiPriority w:val="47"/>
    <w:rsid w:val="002C52FC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Destaque3">
    <w:name w:val="List Table 2 Accent 3"/>
    <w:basedOn w:val="Tabelanormal"/>
    <w:uiPriority w:val="47"/>
    <w:rsid w:val="002C52FC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Destaque4">
    <w:name w:val="List Table 2 Accent 4"/>
    <w:basedOn w:val="Tabelanormal"/>
    <w:uiPriority w:val="47"/>
    <w:rsid w:val="002C52FC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Destaque5">
    <w:name w:val="List Table 2 Accent 5"/>
    <w:basedOn w:val="Tabelanormal"/>
    <w:uiPriority w:val="47"/>
    <w:rsid w:val="002C52FC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Destaque6">
    <w:name w:val="List Table 2 Accent 6"/>
    <w:basedOn w:val="Tabelanormal"/>
    <w:uiPriority w:val="47"/>
    <w:rsid w:val="002C52FC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2C52F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Destaque1">
    <w:name w:val="List Table 3 Accent 1"/>
    <w:basedOn w:val="Tabelanormal"/>
    <w:uiPriority w:val="48"/>
    <w:rsid w:val="002C52FC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Destaque2">
    <w:name w:val="List Table 3 Accent 2"/>
    <w:basedOn w:val="Tabelanormal"/>
    <w:uiPriority w:val="48"/>
    <w:rsid w:val="002C52FC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Destaque3">
    <w:name w:val="List Table 3 Accent 3"/>
    <w:basedOn w:val="Tabelanormal"/>
    <w:uiPriority w:val="48"/>
    <w:rsid w:val="002C52FC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Destaque4">
    <w:name w:val="List Table 3 Accent 4"/>
    <w:basedOn w:val="Tabelanormal"/>
    <w:uiPriority w:val="48"/>
    <w:rsid w:val="002C52FC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Destaque5">
    <w:name w:val="List Table 3 Accent 5"/>
    <w:basedOn w:val="Tabelanormal"/>
    <w:uiPriority w:val="48"/>
    <w:rsid w:val="002C52FC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Destaque6">
    <w:name w:val="List Table 3 Accent 6"/>
    <w:basedOn w:val="Tabelanormal"/>
    <w:uiPriority w:val="48"/>
    <w:rsid w:val="002C52FC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2C52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Destaque1">
    <w:name w:val="List Table 4 Accent 1"/>
    <w:basedOn w:val="Tabelanormal"/>
    <w:uiPriority w:val="49"/>
    <w:rsid w:val="002C52F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Destaque2">
    <w:name w:val="List Table 4 Accent 2"/>
    <w:basedOn w:val="Tabelanormal"/>
    <w:uiPriority w:val="49"/>
    <w:rsid w:val="002C52F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Destaque3">
    <w:name w:val="List Table 4 Accent 3"/>
    <w:basedOn w:val="Tabelanormal"/>
    <w:uiPriority w:val="49"/>
    <w:rsid w:val="002C52F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Destaque4">
    <w:name w:val="List Table 4 Accent 4"/>
    <w:basedOn w:val="Tabelanormal"/>
    <w:uiPriority w:val="49"/>
    <w:rsid w:val="002C52F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Destaque5">
    <w:name w:val="List Table 4 Accent 5"/>
    <w:basedOn w:val="Tabelanormal"/>
    <w:uiPriority w:val="49"/>
    <w:rsid w:val="002C52F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Destaque6">
    <w:name w:val="List Table 4 Accent 6"/>
    <w:basedOn w:val="Tabelanormal"/>
    <w:uiPriority w:val="49"/>
    <w:rsid w:val="002C52F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2C52F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1">
    <w:name w:val="List Table 5 Dark Accent 1"/>
    <w:basedOn w:val="Tabelanormal"/>
    <w:uiPriority w:val="50"/>
    <w:rsid w:val="002C52FC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2">
    <w:name w:val="List Table 5 Dark Accent 2"/>
    <w:basedOn w:val="Tabelanormal"/>
    <w:uiPriority w:val="50"/>
    <w:rsid w:val="002C52FC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3">
    <w:name w:val="List Table 5 Dark Accent 3"/>
    <w:basedOn w:val="Tabelanormal"/>
    <w:uiPriority w:val="50"/>
    <w:rsid w:val="002C52FC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4">
    <w:name w:val="List Table 5 Dark Accent 4"/>
    <w:basedOn w:val="Tabelanormal"/>
    <w:uiPriority w:val="50"/>
    <w:rsid w:val="002C52FC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5">
    <w:name w:val="List Table 5 Dark Accent 5"/>
    <w:basedOn w:val="Tabelanormal"/>
    <w:uiPriority w:val="50"/>
    <w:rsid w:val="002C52FC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6">
    <w:name w:val="List Table 5 Dark Accent 6"/>
    <w:basedOn w:val="Tabelanormal"/>
    <w:uiPriority w:val="50"/>
    <w:rsid w:val="002C52FC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2C52F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Destaque1">
    <w:name w:val="List Table 6 Colorful Accent 1"/>
    <w:basedOn w:val="Tabelanormal"/>
    <w:uiPriority w:val="51"/>
    <w:rsid w:val="002C52F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Destaque2">
    <w:name w:val="List Table 6 Colorful Accent 2"/>
    <w:basedOn w:val="Tabelanormal"/>
    <w:uiPriority w:val="51"/>
    <w:rsid w:val="002C52F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Destaque3">
    <w:name w:val="List Table 6 Colorful Accent 3"/>
    <w:basedOn w:val="Tabelanormal"/>
    <w:uiPriority w:val="51"/>
    <w:rsid w:val="002C52F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Destaque4">
    <w:name w:val="List Table 6 Colorful Accent 4"/>
    <w:basedOn w:val="Tabelanormal"/>
    <w:uiPriority w:val="51"/>
    <w:rsid w:val="002C52F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Destaque5">
    <w:name w:val="List Table 6 Colorful Accent 5"/>
    <w:basedOn w:val="Tabelanormal"/>
    <w:uiPriority w:val="51"/>
    <w:rsid w:val="002C52F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Destaque6">
    <w:name w:val="List Table 6 Colorful Accent 6"/>
    <w:basedOn w:val="Tabelanormal"/>
    <w:uiPriority w:val="51"/>
    <w:rsid w:val="002C52F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2C52F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1">
    <w:name w:val="List Table 7 Colorful Accent 1"/>
    <w:basedOn w:val="Tabelanormal"/>
    <w:uiPriority w:val="52"/>
    <w:rsid w:val="002C52FC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2">
    <w:name w:val="List Table 7 Colorful Accent 2"/>
    <w:basedOn w:val="Tabelanormal"/>
    <w:uiPriority w:val="52"/>
    <w:rsid w:val="002C52FC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3">
    <w:name w:val="List Table 7 Colorful Accent 3"/>
    <w:basedOn w:val="Tabelanormal"/>
    <w:uiPriority w:val="52"/>
    <w:rsid w:val="002C52FC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4">
    <w:name w:val="List Table 7 Colorful Accent 4"/>
    <w:basedOn w:val="Tabelanormal"/>
    <w:uiPriority w:val="52"/>
    <w:rsid w:val="002C52FC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5">
    <w:name w:val="List Table 7 Colorful Accent 5"/>
    <w:basedOn w:val="Tabelanormal"/>
    <w:uiPriority w:val="52"/>
    <w:rsid w:val="002C52FC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6">
    <w:name w:val="List Table 7 Colorful Accent 6"/>
    <w:basedOn w:val="Tabelanormal"/>
    <w:uiPriority w:val="52"/>
    <w:rsid w:val="002C52FC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correioeletrnico">
    <w:name w:val="E-mail Signature"/>
    <w:basedOn w:val="Normal"/>
    <w:link w:val="AssinaturadecorreioeletrnicoCarter"/>
    <w:uiPriority w:val="99"/>
    <w:semiHidden/>
    <w:unhideWhenUsed/>
    <w:rsid w:val="002C52FC"/>
  </w:style>
  <w:style w:type="character" w:customStyle="1" w:styleId="AssinaturadecorreioeletrnicoCarter">
    <w:name w:val="Assinatura de correio eletrónico Caráter"/>
    <w:basedOn w:val="Tipodeletrapredefinidodopargrafo"/>
    <w:link w:val="Assinaturadecorreioeletrnico"/>
    <w:uiPriority w:val="99"/>
    <w:semiHidden/>
    <w:rsid w:val="002C52FC"/>
    <w:rPr>
      <w:rFonts w:ascii="Calibri" w:hAnsi="Calibri" w:cs="Calibri"/>
    </w:rPr>
  </w:style>
  <w:style w:type="paragraph" w:styleId="Inciodecarta">
    <w:name w:val="Salutation"/>
    <w:basedOn w:val="Normal"/>
    <w:next w:val="Normal"/>
    <w:link w:val="InciodecartaCarter"/>
    <w:uiPriority w:val="99"/>
    <w:semiHidden/>
    <w:unhideWhenUsed/>
    <w:rsid w:val="002C52FC"/>
  </w:style>
  <w:style w:type="character" w:customStyle="1" w:styleId="InciodecartaCarter">
    <w:name w:val="Início de carta Caráter"/>
    <w:basedOn w:val="Tipodeletrapredefinidodopargrafo"/>
    <w:link w:val="Inciodecarta"/>
    <w:uiPriority w:val="99"/>
    <w:semiHidden/>
    <w:rsid w:val="002C52FC"/>
    <w:rPr>
      <w:rFonts w:ascii="Calibri" w:hAnsi="Calibri" w:cs="Calibri"/>
    </w:rPr>
  </w:style>
  <w:style w:type="table" w:styleId="Tabelacomcolunas1">
    <w:name w:val="Table Columns 1"/>
    <w:basedOn w:val="Tabelanormal"/>
    <w:uiPriority w:val="99"/>
    <w:semiHidden/>
    <w:unhideWhenUsed/>
    <w:rsid w:val="002C52FC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colunas2">
    <w:name w:val="Table Columns 2"/>
    <w:basedOn w:val="Tabelanormal"/>
    <w:uiPriority w:val="99"/>
    <w:semiHidden/>
    <w:unhideWhenUsed/>
    <w:rsid w:val="002C52FC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colunas3">
    <w:name w:val="Table Columns 3"/>
    <w:basedOn w:val="Tabelanormal"/>
    <w:uiPriority w:val="99"/>
    <w:semiHidden/>
    <w:unhideWhenUsed/>
    <w:rsid w:val="002C52FC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colunas4">
    <w:name w:val="Table Columns 4"/>
    <w:basedOn w:val="Tabelanormal"/>
    <w:uiPriority w:val="99"/>
    <w:semiHidden/>
    <w:unhideWhenUsed/>
    <w:rsid w:val="002C52FC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comcolunas5">
    <w:name w:val="Table Columns 5"/>
    <w:basedOn w:val="Tabelanormal"/>
    <w:uiPriority w:val="99"/>
    <w:semiHidden/>
    <w:unhideWhenUsed/>
    <w:rsid w:val="002C52FC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arter"/>
    <w:uiPriority w:val="99"/>
    <w:semiHidden/>
    <w:unhideWhenUsed/>
    <w:rsid w:val="002C52FC"/>
    <w:pPr>
      <w:ind w:left="4320"/>
    </w:pPr>
  </w:style>
  <w:style w:type="character" w:customStyle="1" w:styleId="AssinaturaCarter">
    <w:name w:val="Assinatura Caráter"/>
    <w:basedOn w:val="Tipodeletrapredefinidodopargrafo"/>
    <w:link w:val="Assinatura"/>
    <w:uiPriority w:val="99"/>
    <w:semiHidden/>
    <w:rsid w:val="002C52FC"/>
    <w:rPr>
      <w:rFonts w:ascii="Calibri" w:hAnsi="Calibri" w:cs="Calibri"/>
    </w:rPr>
  </w:style>
  <w:style w:type="table" w:styleId="Tabelasimples10">
    <w:name w:val="Table Simple 1"/>
    <w:basedOn w:val="Tabelanormal"/>
    <w:uiPriority w:val="99"/>
    <w:semiHidden/>
    <w:unhideWhenUsed/>
    <w:rsid w:val="002C52FC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2C52F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2C52F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discreta1">
    <w:name w:val="Table Subtle 1"/>
    <w:basedOn w:val="Tabelanormal"/>
    <w:uiPriority w:val="99"/>
    <w:semiHidden/>
    <w:unhideWhenUsed/>
    <w:rsid w:val="002C52F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iscreta2">
    <w:name w:val="Table Subtle 2"/>
    <w:basedOn w:val="Tabelanormal"/>
    <w:uiPriority w:val="99"/>
    <w:rsid w:val="002C52F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remissivo1">
    <w:name w:val="index 1"/>
    <w:basedOn w:val="Normal"/>
    <w:next w:val="Normal"/>
    <w:autoRedefine/>
    <w:uiPriority w:val="99"/>
    <w:semiHidden/>
    <w:unhideWhenUsed/>
    <w:rsid w:val="002C52FC"/>
    <w:pPr>
      <w:ind w:left="220" w:hanging="220"/>
    </w:pPr>
  </w:style>
  <w:style w:type="paragraph" w:styleId="ndiceremissivo2">
    <w:name w:val="index 2"/>
    <w:basedOn w:val="Normal"/>
    <w:next w:val="Normal"/>
    <w:autoRedefine/>
    <w:uiPriority w:val="99"/>
    <w:semiHidden/>
    <w:unhideWhenUsed/>
    <w:rsid w:val="002C52FC"/>
    <w:pPr>
      <w:ind w:left="440" w:hanging="220"/>
    </w:pPr>
  </w:style>
  <w:style w:type="paragraph" w:styleId="ndiceremissivo3">
    <w:name w:val="index 3"/>
    <w:basedOn w:val="Normal"/>
    <w:next w:val="Normal"/>
    <w:autoRedefine/>
    <w:uiPriority w:val="99"/>
    <w:semiHidden/>
    <w:unhideWhenUsed/>
    <w:rsid w:val="002C52FC"/>
    <w:pPr>
      <w:ind w:left="660" w:hanging="220"/>
    </w:pPr>
  </w:style>
  <w:style w:type="paragraph" w:styleId="ndiceremissivo4">
    <w:name w:val="index 4"/>
    <w:basedOn w:val="Normal"/>
    <w:next w:val="Normal"/>
    <w:autoRedefine/>
    <w:uiPriority w:val="99"/>
    <w:semiHidden/>
    <w:unhideWhenUsed/>
    <w:rsid w:val="002C52FC"/>
    <w:pPr>
      <w:ind w:left="880" w:hanging="220"/>
    </w:pPr>
  </w:style>
  <w:style w:type="paragraph" w:styleId="ndiceremissivo5">
    <w:name w:val="index 5"/>
    <w:basedOn w:val="Normal"/>
    <w:next w:val="Normal"/>
    <w:autoRedefine/>
    <w:uiPriority w:val="99"/>
    <w:semiHidden/>
    <w:unhideWhenUsed/>
    <w:rsid w:val="002C52FC"/>
    <w:pPr>
      <w:ind w:left="1100" w:hanging="220"/>
    </w:pPr>
  </w:style>
  <w:style w:type="paragraph" w:styleId="ndiceremissivo6">
    <w:name w:val="index 6"/>
    <w:basedOn w:val="Normal"/>
    <w:next w:val="Normal"/>
    <w:autoRedefine/>
    <w:uiPriority w:val="99"/>
    <w:semiHidden/>
    <w:unhideWhenUsed/>
    <w:rsid w:val="002C52FC"/>
    <w:pPr>
      <w:ind w:left="1320" w:hanging="220"/>
    </w:pPr>
  </w:style>
  <w:style w:type="paragraph" w:styleId="ndiceremissivo7">
    <w:name w:val="index 7"/>
    <w:basedOn w:val="Normal"/>
    <w:next w:val="Normal"/>
    <w:autoRedefine/>
    <w:uiPriority w:val="99"/>
    <w:semiHidden/>
    <w:unhideWhenUsed/>
    <w:rsid w:val="002C52FC"/>
    <w:pPr>
      <w:ind w:left="1540" w:hanging="220"/>
    </w:pPr>
  </w:style>
  <w:style w:type="paragraph" w:styleId="ndiceremissivo8">
    <w:name w:val="index 8"/>
    <w:basedOn w:val="Normal"/>
    <w:next w:val="Normal"/>
    <w:autoRedefine/>
    <w:uiPriority w:val="99"/>
    <w:semiHidden/>
    <w:unhideWhenUsed/>
    <w:rsid w:val="002C52FC"/>
    <w:pPr>
      <w:ind w:left="1760" w:hanging="220"/>
    </w:pPr>
  </w:style>
  <w:style w:type="paragraph" w:styleId="ndiceremissivo9">
    <w:name w:val="index 9"/>
    <w:basedOn w:val="Normal"/>
    <w:next w:val="Normal"/>
    <w:autoRedefine/>
    <w:uiPriority w:val="99"/>
    <w:semiHidden/>
    <w:unhideWhenUsed/>
    <w:rsid w:val="002C52FC"/>
    <w:pPr>
      <w:ind w:left="1980" w:hanging="220"/>
    </w:pPr>
  </w:style>
  <w:style w:type="paragraph" w:styleId="Cabealhodendiceremissivo">
    <w:name w:val="index heading"/>
    <w:basedOn w:val="Normal"/>
    <w:next w:val="ndiceremissivo1"/>
    <w:uiPriority w:val="99"/>
    <w:semiHidden/>
    <w:unhideWhenUsed/>
    <w:rsid w:val="002C52FC"/>
    <w:rPr>
      <w:rFonts w:ascii="Calibri Light" w:eastAsiaTheme="majorEastAsia" w:hAnsi="Calibri Light" w:cs="Calibri Light"/>
      <w:b/>
      <w:bCs/>
    </w:rPr>
  </w:style>
  <w:style w:type="paragraph" w:styleId="Rematedecarta">
    <w:name w:val="Closing"/>
    <w:basedOn w:val="Normal"/>
    <w:link w:val="RematedecartaCarter"/>
    <w:uiPriority w:val="99"/>
    <w:semiHidden/>
    <w:unhideWhenUsed/>
    <w:rsid w:val="002C52FC"/>
    <w:pPr>
      <w:ind w:left="4320"/>
    </w:pPr>
  </w:style>
  <w:style w:type="character" w:customStyle="1" w:styleId="RematedecartaCarter">
    <w:name w:val="Remate de carta Caráter"/>
    <w:basedOn w:val="Tipodeletrapredefinidodopargrafo"/>
    <w:link w:val="Rematedecarta"/>
    <w:uiPriority w:val="99"/>
    <w:semiHidden/>
    <w:rsid w:val="002C52FC"/>
    <w:rPr>
      <w:rFonts w:ascii="Calibri" w:hAnsi="Calibri" w:cs="Calibri"/>
    </w:rPr>
  </w:style>
  <w:style w:type="table" w:styleId="Tabelacomgrelha">
    <w:name w:val="Table Grid"/>
    <w:basedOn w:val="Tabelanormal"/>
    <w:uiPriority w:val="39"/>
    <w:rsid w:val="002C52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1">
    <w:name w:val="Table Grid 1"/>
    <w:basedOn w:val="Tabelanormal"/>
    <w:uiPriority w:val="99"/>
    <w:semiHidden/>
    <w:unhideWhenUsed/>
    <w:rsid w:val="002C52F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2">
    <w:name w:val="Table Grid 2"/>
    <w:basedOn w:val="Tabelanormal"/>
    <w:uiPriority w:val="99"/>
    <w:semiHidden/>
    <w:unhideWhenUsed/>
    <w:rsid w:val="002C52FC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3">
    <w:name w:val="Table Grid 3"/>
    <w:basedOn w:val="Tabelanormal"/>
    <w:uiPriority w:val="99"/>
    <w:semiHidden/>
    <w:unhideWhenUsed/>
    <w:rsid w:val="002C52FC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4">
    <w:name w:val="Table Grid 4"/>
    <w:basedOn w:val="Tabelanormal"/>
    <w:uiPriority w:val="99"/>
    <w:semiHidden/>
    <w:unhideWhenUsed/>
    <w:rsid w:val="002C52FC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5">
    <w:name w:val="Table Grid 5"/>
    <w:basedOn w:val="Tabelanormal"/>
    <w:uiPriority w:val="99"/>
    <w:semiHidden/>
    <w:unhideWhenUsed/>
    <w:rsid w:val="002C52F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elha6">
    <w:name w:val="Table Grid 6"/>
    <w:basedOn w:val="Tabelanormal"/>
    <w:uiPriority w:val="99"/>
    <w:semiHidden/>
    <w:unhideWhenUsed/>
    <w:rsid w:val="002C52F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elha7">
    <w:name w:val="Table Grid 7"/>
    <w:basedOn w:val="Tabelanormal"/>
    <w:uiPriority w:val="99"/>
    <w:semiHidden/>
    <w:unhideWhenUsed/>
    <w:rsid w:val="002C52FC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elha8">
    <w:name w:val="Table Grid 8"/>
    <w:basedOn w:val="Tabelanormal"/>
    <w:uiPriority w:val="99"/>
    <w:semiHidden/>
    <w:unhideWhenUsed/>
    <w:rsid w:val="002C52FC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Clara">
    <w:name w:val="Grid Table Light"/>
    <w:basedOn w:val="Tabelanormal"/>
    <w:uiPriority w:val="40"/>
    <w:rsid w:val="002C52F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elha1Clara">
    <w:name w:val="Grid Table 1 Light"/>
    <w:basedOn w:val="Tabelanormal"/>
    <w:uiPriority w:val="46"/>
    <w:rsid w:val="002C52F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1">
    <w:name w:val="Grid Table 1 Light Accent 1"/>
    <w:basedOn w:val="Tabelanormal"/>
    <w:uiPriority w:val="46"/>
    <w:rsid w:val="002C52FC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o-Destaque2">
    <w:name w:val="Grid Table 1 Light Accent 2"/>
    <w:basedOn w:val="Tabelanormal"/>
    <w:uiPriority w:val="46"/>
    <w:rsid w:val="002C52FC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3">
    <w:name w:val="Grid Table 1 Light Accent 3"/>
    <w:basedOn w:val="Tabelanormal"/>
    <w:uiPriority w:val="46"/>
    <w:rsid w:val="002C52FC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4">
    <w:name w:val="Grid Table 1 Light Accent 4"/>
    <w:basedOn w:val="Tabelanormal"/>
    <w:uiPriority w:val="46"/>
    <w:rsid w:val="002C52FC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5">
    <w:name w:val="Grid Table 1 Light Accent 5"/>
    <w:basedOn w:val="Tabelanormal"/>
    <w:uiPriority w:val="46"/>
    <w:rsid w:val="002C52FC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6">
    <w:name w:val="Grid Table 1 Light Accent 6"/>
    <w:basedOn w:val="Tabelanormal"/>
    <w:uiPriority w:val="46"/>
    <w:rsid w:val="002C52FC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2">
    <w:name w:val="Grid Table 2"/>
    <w:basedOn w:val="Tabelanormal"/>
    <w:uiPriority w:val="47"/>
    <w:rsid w:val="002C52F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2-Destaque1">
    <w:name w:val="Grid Table 2 Accent 1"/>
    <w:basedOn w:val="Tabelanormal"/>
    <w:uiPriority w:val="47"/>
    <w:rsid w:val="002C52FC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elha2-Destaque2">
    <w:name w:val="Grid Table 2 Accent 2"/>
    <w:basedOn w:val="Tabelanormal"/>
    <w:uiPriority w:val="47"/>
    <w:rsid w:val="002C52FC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elha2-Destaque3">
    <w:name w:val="Grid Table 2 Accent 3"/>
    <w:basedOn w:val="Tabelanormal"/>
    <w:uiPriority w:val="47"/>
    <w:rsid w:val="002C52FC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elha2-Destaque4">
    <w:name w:val="Grid Table 2 Accent 4"/>
    <w:basedOn w:val="Tabelanormal"/>
    <w:uiPriority w:val="47"/>
    <w:rsid w:val="002C52FC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elha2-Destaque5">
    <w:name w:val="Grid Table 2 Accent 5"/>
    <w:basedOn w:val="Tabelanormal"/>
    <w:uiPriority w:val="47"/>
    <w:rsid w:val="002C52FC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elha2-Destaque6">
    <w:name w:val="Grid Table 2 Accent 6"/>
    <w:basedOn w:val="Tabelanormal"/>
    <w:uiPriority w:val="47"/>
    <w:rsid w:val="002C52FC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elha3">
    <w:name w:val="Grid Table 3"/>
    <w:basedOn w:val="Tabelanormal"/>
    <w:uiPriority w:val="48"/>
    <w:rsid w:val="002C52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elha3-Destaque1">
    <w:name w:val="Grid Table 3 Accent 1"/>
    <w:basedOn w:val="Tabelanormal"/>
    <w:uiPriority w:val="48"/>
    <w:rsid w:val="002C52F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elha3-Destaque2">
    <w:name w:val="Grid Table 3 Accent 2"/>
    <w:basedOn w:val="Tabelanormal"/>
    <w:uiPriority w:val="48"/>
    <w:rsid w:val="002C52F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elha3-Destaque3">
    <w:name w:val="Grid Table 3 Accent 3"/>
    <w:basedOn w:val="Tabelanormal"/>
    <w:uiPriority w:val="48"/>
    <w:rsid w:val="002C52F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elha3-Destaque4">
    <w:name w:val="Grid Table 3 Accent 4"/>
    <w:basedOn w:val="Tabelanormal"/>
    <w:uiPriority w:val="48"/>
    <w:rsid w:val="002C52F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elha3-Destaque5">
    <w:name w:val="Grid Table 3 Accent 5"/>
    <w:basedOn w:val="Tabelanormal"/>
    <w:uiPriority w:val="48"/>
    <w:rsid w:val="002C52F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elha3-Destaque6">
    <w:name w:val="Grid Table 3 Accent 6"/>
    <w:basedOn w:val="Tabelanormal"/>
    <w:uiPriority w:val="48"/>
    <w:rsid w:val="002C52F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elha4">
    <w:name w:val="Grid Table 4"/>
    <w:basedOn w:val="Tabelanormal"/>
    <w:uiPriority w:val="49"/>
    <w:rsid w:val="002C52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4-Destaque1">
    <w:name w:val="Grid Table 4 Accent 1"/>
    <w:basedOn w:val="Tabelanormal"/>
    <w:uiPriority w:val="49"/>
    <w:rsid w:val="002C52F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elha4-Destaque2">
    <w:name w:val="Grid Table 4 Accent 2"/>
    <w:basedOn w:val="Tabelanormal"/>
    <w:uiPriority w:val="49"/>
    <w:rsid w:val="002C52F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elha4-Destaque3">
    <w:name w:val="Grid Table 4 Accent 3"/>
    <w:basedOn w:val="Tabelanormal"/>
    <w:uiPriority w:val="49"/>
    <w:rsid w:val="002C52F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elha4-Destaque4">
    <w:name w:val="Grid Table 4 Accent 4"/>
    <w:basedOn w:val="Tabelanormal"/>
    <w:uiPriority w:val="49"/>
    <w:rsid w:val="002C52F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elha4-Destaque5">
    <w:name w:val="Grid Table 4 Accent 5"/>
    <w:basedOn w:val="Tabelanormal"/>
    <w:uiPriority w:val="49"/>
    <w:rsid w:val="002C52F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elha4-Destaque6">
    <w:name w:val="Grid Table 4 Accent 6"/>
    <w:basedOn w:val="Tabelanormal"/>
    <w:uiPriority w:val="49"/>
    <w:rsid w:val="002C52F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elha5Escura">
    <w:name w:val="Grid Table 5 Dark"/>
    <w:basedOn w:val="Tabelanormal"/>
    <w:uiPriority w:val="50"/>
    <w:rsid w:val="002C52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elha5Escura-Destaque1">
    <w:name w:val="Grid Table 5 Dark Accent 1"/>
    <w:basedOn w:val="Tabelanormal"/>
    <w:uiPriority w:val="50"/>
    <w:rsid w:val="002C52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elha5Escura-Destaque2">
    <w:name w:val="Grid Table 5 Dark Accent 2"/>
    <w:basedOn w:val="Tabelanormal"/>
    <w:uiPriority w:val="50"/>
    <w:rsid w:val="002C52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elha5Escura-Destaque3">
    <w:name w:val="Grid Table 5 Dark Accent 3"/>
    <w:basedOn w:val="Tabelanormal"/>
    <w:uiPriority w:val="50"/>
    <w:rsid w:val="002C52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elha5Escura-Destaque4">
    <w:name w:val="Grid Table 5 Dark Accent 4"/>
    <w:basedOn w:val="Tabelanormal"/>
    <w:uiPriority w:val="50"/>
    <w:rsid w:val="002C52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elha5Escura-Destaque5">
    <w:name w:val="Grid Table 5 Dark Accent 5"/>
    <w:basedOn w:val="Tabelanormal"/>
    <w:uiPriority w:val="50"/>
    <w:rsid w:val="002C52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elha5Escura-Destaque6">
    <w:name w:val="Grid Table 5 Dark Accent 6"/>
    <w:basedOn w:val="Tabelanormal"/>
    <w:uiPriority w:val="50"/>
    <w:rsid w:val="002C52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elha6Colorida">
    <w:name w:val="Grid Table 6 Colorful"/>
    <w:basedOn w:val="Tabelanormal"/>
    <w:uiPriority w:val="51"/>
    <w:rsid w:val="002C52F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6Colorida-Destaque1">
    <w:name w:val="Grid Table 6 Colorful Accent 1"/>
    <w:basedOn w:val="Tabelanormal"/>
    <w:uiPriority w:val="51"/>
    <w:rsid w:val="002C52F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elha6Colorida-Destaque2">
    <w:name w:val="Grid Table 6 Colorful Accent 2"/>
    <w:basedOn w:val="Tabelanormal"/>
    <w:uiPriority w:val="51"/>
    <w:rsid w:val="002C52F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elha6Colorida-Destaque3">
    <w:name w:val="Grid Table 6 Colorful Accent 3"/>
    <w:basedOn w:val="Tabelanormal"/>
    <w:uiPriority w:val="51"/>
    <w:rsid w:val="002C52F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elha6Colorida-Destaque4">
    <w:name w:val="Grid Table 6 Colorful Accent 4"/>
    <w:basedOn w:val="Tabelanormal"/>
    <w:uiPriority w:val="51"/>
    <w:rsid w:val="002C52F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elha6Colorida-Destaque5">
    <w:name w:val="Grid Table 6 Colorful Accent 5"/>
    <w:basedOn w:val="Tabelanormal"/>
    <w:uiPriority w:val="51"/>
    <w:rsid w:val="002C52F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elha6Colorida-Destaque6">
    <w:name w:val="Grid Table 6 Colorful Accent 6"/>
    <w:basedOn w:val="Tabelanormal"/>
    <w:uiPriority w:val="51"/>
    <w:rsid w:val="002C52F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elha7Colorida">
    <w:name w:val="Grid Table 7 Colorful"/>
    <w:basedOn w:val="Tabelanormal"/>
    <w:uiPriority w:val="52"/>
    <w:rsid w:val="002C52F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elha7Colorida-Destaque1">
    <w:name w:val="Grid Table 7 Colorful Accent 1"/>
    <w:basedOn w:val="Tabelanormal"/>
    <w:uiPriority w:val="52"/>
    <w:rsid w:val="002C52F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elha7Colorida-Destaque2">
    <w:name w:val="Grid Table 7 Colorful Accent 2"/>
    <w:basedOn w:val="Tabelanormal"/>
    <w:uiPriority w:val="52"/>
    <w:rsid w:val="002C52F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elha7Colorida-Destaque3">
    <w:name w:val="Grid Table 7 Colorful Accent 3"/>
    <w:basedOn w:val="Tabelanormal"/>
    <w:uiPriority w:val="52"/>
    <w:rsid w:val="002C52F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elha7Colorida-Destaque4">
    <w:name w:val="Grid Table 7 Colorful Accent 4"/>
    <w:basedOn w:val="Tabelanormal"/>
    <w:uiPriority w:val="52"/>
    <w:rsid w:val="002C52F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elha7Colorida-Destaque5">
    <w:name w:val="Grid Table 7 Colorful Accent 5"/>
    <w:basedOn w:val="Tabelanormal"/>
    <w:uiPriority w:val="52"/>
    <w:rsid w:val="002C52F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elha7Colorida-Destaque6">
    <w:name w:val="Grid Table 7 Colorful Accent 6"/>
    <w:basedOn w:val="Tabelanormal"/>
    <w:uiPriority w:val="52"/>
    <w:rsid w:val="002C52F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Web1">
    <w:name w:val="Table Web 1"/>
    <w:basedOn w:val="Tabelanormal"/>
    <w:uiPriority w:val="99"/>
    <w:semiHidden/>
    <w:unhideWhenUsed/>
    <w:rsid w:val="002C52FC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Web2">
    <w:name w:val="Table Web 2"/>
    <w:basedOn w:val="Tabelanormal"/>
    <w:uiPriority w:val="99"/>
    <w:semiHidden/>
    <w:unhideWhenUsed/>
    <w:rsid w:val="002C52FC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Web3">
    <w:name w:val="Table Web 3"/>
    <w:basedOn w:val="Tabelanormal"/>
    <w:uiPriority w:val="99"/>
    <w:rsid w:val="002C52FC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Tipodeletrapredefinidodopargrafo"/>
    <w:uiPriority w:val="99"/>
    <w:semiHidden/>
    <w:unhideWhenUsed/>
    <w:rsid w:val="002C52FC"/>
    <w:rPr>
      <w:rFonts w:ascii="Calibri" w:hAnsi="Calibri" w:cs="Calibri"/>
      <w:vertAlign w:val="superscript"/>
    </w:rPr>
  </w:style>
  <w:style w:type="character" w:styleId="Nmerodelinha">
    <w:name w:val="line number"/>
    <w:basedOn w:val="Tipodeletrapredefinidodopargrafo"/>
    <w:uiPriority w:val="99"/>
    <w:semiHidden/>
    <w:unhideWhenUsed/>
    <w:rsid w:val="002C52FC"/>
    <w:rPr>
      <w:rFonts w:ascii="Calibri" w:hAnsi="Calibri" w:cs="Calibri"/>
    </w:rPr>
  </w:style>
  <w:style w:type="table" w:styleId="Tabelacomefeitos3D1">
    <w:name w:val="Table 3D effects 1"/>
    <w:basedOn w:val="Tabelanormal"/>
    <w:uiPriority w:val="99"/>
    <w:semiHidden/>
    <w:unhideWhenUsed/>
    <w:rsid w:val="002C52FC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2C52FC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2C52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2C52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Tipodeletrapredefinidodopargrafo"/>
    <w:uiPriority w:val="99"/>
    <w:semiHidden/>
    <w:unhideWhenUsed/>
    <w:rsid w:val="002C52FC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NIBRA\AppData\Roaming\Microsoft\Modelos\Documento%20com%20espa&#231;amento%20simples%20(em%20branco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80064C54-811B-4E89-9385-08F69D686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 com espaçamento simples (em branco)</Template>
  <TotalTime>0</TotalTime>
  <Pages>1</Pages>
  <Words>455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2023-08-22T14:31:00Z</dcterms:created>
  <dcterms:modified xsi:type="dcterms:W3CDTF">2023-08-22T14:52:00Z</dcterms:modified>
</cp:coreProperties>
</file>